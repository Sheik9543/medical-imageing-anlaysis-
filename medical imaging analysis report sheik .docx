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B5312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lang w:val="en-US"/>
        </w:rPr>
      </w:pPr>
      <w:bookmarkStart w:id="0" w:name="_GoBack"/>
      <w:bookmarkEnd w:id="0"/>
    </w:p>
    <w:p w14:paraId="774CCB2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r>
        <w:rPr>
          <w:rFonts w:hint="default" w:ascii="Times New Roman" w:hAnsi="Times New Roman" w:cs="Times New Roman"/>
          <w:b/>
          <w:bCs/>
          <w:sz w:val="36"/>
          <w:szCs w:val="20"/>
          <w:lang w:val="en-US"/>
        </w:rPr>
        <w:t>"MEDICAL IMAGING ANALYSIS"</w:t>
      </w:r>
    </w:p>
    <w:p w14:paraId="15A54557">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A Project Report</w:t>
      </w:r>
    </w:p>
    <w:p w14:paraId="40967810">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submitted in partial fulfillment of the requirements</w:t>
      </w:r>
    </w:p>
    <w:p w14:paraId="795B43E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33D5F9F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32"/>
        </w:rPr>
      </w:pPr>
      <w:r>
        <w:rPr>
          <w:rFonts w:hint="default" w:ascii="Times New Roman" w:hAnsi="Times New Roman"/>
          <w:b/>
          <w:bCs/>
          <w:sz w:val="28"/>
          <w:szCs w:val="32"/>
        </w:rPr>
        <w:t>“ALML Fundamental With Cloud Computing And Gen AI”</w:t>
      </w:r>
    </w:p>
    <w:p w14:paraId="5D80652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p>
    <w:p w14:paraId="47921C11">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“MANGAYARKARASI COLLEGE OF ENGINEERING-MADURAI”</w:t>
      </w:r>
    </w:p>
    <w:p w14:paraId="12494B0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03469DA1">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51F6E6C9">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18C76250">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0D2A0EE4">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5383E72D">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r>
        <w:rPr>
          <w:rFonts w:hint="default" w:ascii="Times New Roman" w:hAnsi="Times New Roman" w:cs="Times New Roman"/>
          <w:sz w:val="28"/>
          <w:szCs w:val="32"/>
        </w:rPr>
        <w:t>by</w:t>
      </w:r>
    </w:p>
    <w:p w14:paraId="030E6AF4">
      <w:pPr>
        <w:pBdr>
          <w:top w:val="thinThickSmallGap" w:color="auto" w:sz="24" w:space="31"/>
          <w:left w:val="thinThickSmallGap" w:color="auto" w:sz="24" w:space="4"/>
          <w:bottom w:val="thickThinSmallGap" w:color="auto" w:sz="24" w:space="1"/>
          <w:right w:val="thickThinSmallGap" w:color="auto" w:sz="24" w:space="4"/>
        </w:pBdr>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                       </w:t>
      </w:r>
    </w:p>
    <w:p w14:paraId="7A416724">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color w:val="auto"/>
          <w:sz w:val="28"/>
          <w:szCs w:val="28"/>
          <w:u w:val="none"/>
          <w:lang w:val="en-US"/>
        </w:rPr>
      </w:pPr>
      <w:r>
        <w:rPr>
          <w:rFonts w:hint="default" w:ascii="Times New Roman" w:hAnsi="Times New Roman" w:cs="Times New Roman"/>
          <w:b/>
          <w:bCs/>
          <w:sz w:val="28"/>
          <w:szCs w:val="28"/>
          <w:lang w:val="en-US"/>
        </w:rPr>
        <w:t xml:space="preserve">Sheik ahmed yasin R(au923821114033) </w:t>
      </w:r>
      <w:r>
        <w:rPr>
          <w:rFonts w:hint="default" w:ascii="Times New Roman" w:hAnsi="Times New Roman" w:cs="Times New Roman"/>
          <w:b/>
          <w:bCs/>
          <w:color w:val="auto"/>
          <w:sz w:val="28"/>
          <w:szCs w:val="28"/>
          <w:lang w:val="en-US"/>
        </w:rPr>
        <w:t xml:space="preserve">- </w:t>
      </w:r>
      <w:r>
        <w:rPr>
          <w:rFonts w:hint="default" w:ascii="Times New Roman" w:hAnsi="Times New Roman" w:cs="Times New Roman"/>
          <w:b/>
          <w:bCs/>
          <w:color w:val="auto"/>
          <w:sz w:val="28"/>
          <w:szCs w:val="28"/>
          <w:u w:val="none"/>
          <w:lang w:val="en-US"/>
        </w:rPr>
        <w:fldChar w:fldCharType="begin"/>
      </w:r>
      <w:r>
        <w:rPr>
          <w:rFonts w:hint="default" w:ascii="Times New Roman" w:hAnsi="Times New Roman" w:cs="Times New Roman"/>
          <w:b/>
          <w:bCs/>
          <w:color w:val="auto"/>
          <w:sz w:val="28"/>
          <w:szCs w:val="28"/>
          <w:u w:val="none"/>
          <w:lang w:val="en-US"/>
        </w:rPr>
        <w:instrText xml:space="preserve"> HYPERLINK "mailto:sheikahamed2004@gmail.com" </w:instrText>
      </w:r>
      <w:r>
        <w:rPr>
          <w:rFonts w:hint="default" w:ascii="Times New Roman" w:hAnsi="Times New Roman" w:cs="Times New Roman"/>
          <w:b/>
          <w:bCs/>
          <w:color w:val="auto"/>
          <w:sz w:val="28"/>
          <w:szCs w:val="28"/>
          <w:u w:val="none"/>
          <w:lang w:val="en-US"/>
        </w:rPr>
        <w:fldChar w:fldCharType="separate"/>
      </w:r>
      <w:r>
        <w:rPr>
          <w:rStyle w:val="15"/>
          <w:rFonts w:hint="default" w:ascii="Times New Roman" w:hAnsi="Times New Roman" w:cs="Times New Roman"/>
          <w:b/>
          <w:bCs/>
          <w:color w:val="auto"/>
          <w:sz w:val="28"/>
          <w:szCs w:val="28"/>
          <w:u w:val="none"/>
          <w:lang w:val="en-US"/>
        </w:rPr>
        <w:t>sheikahamed2004@gmail.com</w:t>
      </w:r>
      <w:r>
        <w:rPr>
          <w:rFonts w:hint="default" w:ascii="Times New Roman" w:hAnsi="Times New Roman" w:cs="Times New Roman"/>
          <w:b/>
          <w:bCs/>
          <w:color w:val="auto"/>
          <w:sz w:val="28"/>
          <w:szCs w:val="28"/>
          <w:u w:val="none"/>
          <w:lang w:val="en-US"/>
        </w:rPr>
        <w:fldChar w:fldCharType="end"/>
      </w:r>
    </w:p>
    <w:p w14:paraId="5264A982">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US"/>
        </w:rPr>
      </w:pPr>
    </w:p>
    <w:p w14:paraId="7EC66430">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Under the Guidance of </w:t>
      </w:r>
    </w:p>
    <w:p w14:paraId="15360FD3">
      <w:pPr>
        <w:numPr>
          <w:ilvl w:val="0"/>
          <w:numId w:val="2"/>
        </w:num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ascii="Times New Roman" w:hAnsi="Times New Roman" w:cs="Times New Roman"/>
          <w:b/>
          <w:sz w:val="32"/>
          <w:szCs w:val="32"/>
        </w:rPr>
      </w:pPr>
      <w:r>
        <w:rPr>
          <w:rFonts w:hint="default" w:ascii="Times New Roman" w:hAnsi="Times New Roman" w:cs="Times New Roman"/>
          <w:b/>
          <w:sz w:val="32"/>
          <w:szCs w:val="32"/>
        </w:rPr>
        <w:t>Raja</w:t>
      </w:r>
    </w:p>
    <w:p w14:paraId="39A0458A">
      <w:pPr>
        <w:numPr>
          <w:ilvl w:val="0"/>
          <w:numId w:val="0"/>
        </w:numPr>
        <w:pBdr>
          <w:top w:val="thinThickSmallGap" w:color="auto" w:sz="24" w:space="31"/>
          <w:left w:val="thinThickSmallGap" w:color="auto" w:sz="24" w:space="4"/>
          <w:bottom w:val="thickThinSmallGap" w:color="auto" w:sz="24" w:space="1"/>
          <w:right w:val="thickThinSmallGap" w:color="auto" w:sz="24" w:space="4"/>
        </w:pBdr>
        <w:spacing w:after="120"/>
        <w:ind w:firstLine="3202" w:firstLineChars="1000"/>
        <w:jc w:val="both"/>
        <w:rPr>
          <w:rFonts w:hint="default" w:ascii="Times New Roman" w:hAnsi="Times New Roman" w:cs="Times New Roman"/>
          <w:sz w:val="26"/>
          <w:szCs w:val="26"/>
        </w:rPr>
      </w:pPr>
      <w:r>
        <w:rPr>
          <w:rFonts w:hint="default" w:ascii="Times New Roman" w:hAnsi="Times New Roman" w:cs="Times New Roman"/>
          <w:b/>
          <w:sz w:val="32"/>
          <w:szCs w:val="32"/>
        </w:rPr>
        <w:t xml:space="preserve"> Master Trainer </w:t>
      </w:r>
    </w:p>
    <w:p w14:paraId="54BC7EB1">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6"/>
          <w:szCs w:val="26"/>
        </w:rPr>
      </w:pPr>
    </w:p>
    <w:p w14:paraId="4C9CA91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p>
    <w:p w14:paraId="583DDE84">
      <w:pPr>
        <w:pBdr>
          <w:bottom w:val="single" w:color="auto" w:sz="4" w:space="1"/>
        </w:pBdr>
        <w:spacing w:after="120"/>
        <w:jc w:val="center"/>
        <w:rPr>
          <w:rFonts w:hint="default" w:ascii="Times New Roman" w:hAnsi="Times New Roman" w:cs="Times New Roman"/>
        </w:rPr>
      </w:pPr>
      <w:r>
        <w:rPr>
          <w:rFonts w:hint="default" w:ascii="Times New Roman" w:hAnsi="Times New Roman" w:cs="Times New Roman"/>
          <w:sz w:val="36"/>
          <w:szCs w:val="20"/>
        </w:rPr>
        <w:br w:type="page"/>
      </w:r>
      <w:r>
        <w:rPr>
          <w:rFonts w:hint="default" w:ascii="Times New Roman" w:hAnsi="Times New Roman" w:cs="Times New Roman"/>
        </w:rPr>
        <w:t xml:space="preserve"> </w:t>
      </w:r>
    </w:p>
    <w:p w14:paraId="73DAC517">
      <w:pPr>
        <w:pBdr>
          <w:bottom w:val="single" w:color="auto" w:sz="4" w:space="1"/>
        </w:pBdr>
        <w:spacing w:after="120"/>
        <w:jc w:val="center"/>
        <w:rPr>
          <w:rFonts w:hint="default" w:ascii="Times New Roman" w:hAnsi="Times New Roman" w:cs="Times New Roman"/>
          <w:b/>
          <w:sz w:val="28"/>
          <w:szCs w:val="28"/>
        </w:rPr>
      </w:pPr>
      <w:r>
        <w:rPr>
          <w:rFonts w:hint="default" w:ascii="Times New Roman" w:hAnsi="Times New Roman" w:cs="Times New Roman"/>
          <w:b/>
          <w:sz w:val="28"/>
          <w:szCs w:val="28"/>
        </w:rPr>
        <w:t>ACKNOWLEDGEMENT</w:t>
      </w:r>
    </w:p>
    <w:p w14:paraId="723A8776">
      <w:pPr>
        <w:spacing w:after="120" w:line="360" w:lineRule="auto"/>
        <w:jc w:val="both"/>
        <w:rPr>
          <w:rFonts w:hint="default" w:ascii="Times New Roman" w:hAnsi="Times New Roman" w:cs="Times New Roman"/>
        </w:rPr>
      </w:pPr>
    </w:p>
    <w:p w14:paraId="0B8052A9">
      <w:pPr>
        <w:autoSpaceDE w:val="0"/>
        <w:autoSpaceDN w:val="0"/>
        <w:adjustRightInd w:val="0"/>
        <w:spacing w:after="200" w:line="360" w:lineRule="auto"/>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eastAsia="Calibri" w:cs="Times New Roman"/>
          <w:b w:val="0"/>
          <w:bCs w:val="0"/>
          <w:i w:val="0"/>
          <w:iCs w:val="0"/>
          <w:color w:val="auto"/>
          <w:sz w:val="22"/>
          <w:szCs w:val="22"/>
          <w:highlight w:val="none"/>
          <w:vertAlign w:val="baseline"/>
          <w:lang w:val="en-US" w:eastAsia="en-US"/>
        </w:rPr>
        <w:t xml:space="preserve"> </w:t>
      </w:r>
    </w:p>
    <w:p w14:paraId="53014F01">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First I would like to thank</w:t>
      </w:r>
      <w:r>
        <w:rPr>
          <w:rFonts w:hint="default" w:ascii="Times New Roman" w:hAnsi="Times New Roman"/>
          <w:b/>
          <w:bCs/>
          <w:sz w:val="24"/>
          <w:szCs w:val="24"/>
        </w:rPr>
        <w:t xml:space="preserve"> NAAN MUDHALVAN </w:t>
      </w:r>
      <w:r>
        <w:rPr>
          <w:rFonts w:hint="default" w:ascii="Times New Roman" w:hAnsi="Times New Roman"/>
          <w:sz w:val="24"/>
          <w:szCs w:val="24"/>
        </w:rPr>
        <w:t xml:space="preserve">team for giving me the opportunity to </w:t>
      </w:r>
    </w:p>
    <w:p w14:paraId="3D5A5E19">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do the project within the organization. </w:t>
      </w:r>
    </w:p>
    <w:p w14:paraId="0257B337">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I also would like to thank</w:t>
      </w:r>
      <w:r>
        <w:rPr>
          <w:rFonts w:hint="default" w:ascii="Times New Roman" w:hAnsi="Times New Roman"/>
          <w:b/>
          <w:bCs/>
          <w:sz w:val="24"/>
          <w:szCs w:val="24"/>
        </w:rPr>
        <w:t xml:space="preserve"> Mr. P. RAJA Master Trainer</w:t>
      </w:r>
      <w:r>
        <w:rPr>
          <w:rFonts w:hint="default" w:ascii="Times New Roman" w:hAnsi="Times New Roman"/>
          <w:sz w:val="24"/>
          <w:szCs w:val="24"/>
        </w:rPr>
        <w:t xml:space="preserve"> with their patience and openness </w:t>
      </w:r>
    </w:p>
    <w:p w14:paraId="7C14E603">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they created an enjoyable working environment. It is indeed with a great sense of pleasure </w:t>
      </w:r>
    </w:p>
    <w:p w14:paraId="107F0518">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and immense sense of gratitude that I acknowledge the help of these individuals. </w:t>
      </w:r>
    </w:p>
    <w:p w14:paraId="429CD2B6">
      <w:pPr>
        <w:autoSpaceDE w:val="0"/>
        <w:autoSpaceDN w:val="0"/>
        <w:adjustRightInd w:val="0"/>
        <w:spacing w:line="360" w:lineRule="auto"/>
        <w:jc w:val="both"/>
        <w:rPr>
          <w:rFonts w:hint="default" w:ascii="Times New Roman" w:hAnsi="Times New Roman"/>
          <w:b/>
          <w:bCs/>
          <w:sz w:val="24"/>
          <w:szCs w:val="24"/>
        </w:rPr>
      </w:pPr>
      <w:r>
        <w:rPr>
          <w:rFonts w:hint="default" w:ascii="Times New Roman" w:hAnsi="Times New Roman"/>
          <w:sz w:val="24"/>
          <w:szCs w:val="24"/>
        </w:rPr>
        <w:t>We wish to convey our heartfelt thanks to our Secretary</w:t>
      </w:r>
      <w:r>
        <w:rPr>
          <w:rFonts w:hint="default" w:ascii="Times New Roman" w:hAnsi="Times New Roman"/>
          <w:b/>
          <w:bCs/>
          <w:sz w:val="24"/>
          <w:szCs w:val="24"/>
        </w:rPr>
        <w:t xml:space="preserve"> Dr. P. ASHOK KUMAR M.A., </w:t>
      </w:r>
    </w:p>
    <w:p w14:paraId="3AF2BDD2">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b/>
          <w:bCs/>
          <w:sz w:val="24"/>
          <w:szCs w:val="24"/>
        </w:rPr>
        <w:t xml:space="preserve">M.Ed., B.G.L., </w:t>
      </w:r>
      <w:r>
        <w:rPr>
          <w:rFonts w:hint="default" w:ascii="Times New Roman" w:hAnsi="Times New Roman"/>
          <w:sz w:val="24"/>
          <w:szCs w:val="24"/>
        </w:rPr>
        <w:t>who always blessed us to give best.</w:t>
      </w:r>
    </w:p>
    <w:p w14:paraId="1744E352">
      <w:pPr>
        <w:autoSpaceDE w:val="0"/>
        <w:autoSpaceDN w:val="0"/>
        <w:adjustRightInd w:val="0"/>
        <w:spacing w:line="360" w:lineRule="auto"/>
        <w:jc w:val="both"/>
        <w:rPr>
          <w:rFonts w:hint="default" w:ascii="Times New Roman" w:hAnsi="Times New Roman"/>
          <w:b/>
          <w:bCs/>
          <w:sz w:val="24"/>
          <w:szCs w:val="24"/>
        </w:rPr>
      </w:pPr>
      <w:r>
        <w:rPr>
          <w:rFonts w:hint="default" w:ascii="Times New Roman" w:hAnsi="Times New Roman"/>
          <w:sz w:val="24"/>
          <w:szCs w:val="24"/>
        </w:rPr>
        <w:t>We heartily express our profound gratitude to our Managing Director</w:t>
      </w:r>
      <w:r>
        <w:rPr>
          <w:rFonts w:hint="default" w:ascii="Times New Roman" w:hAnsi="Times New Roman"/>
          <w:b/>
          <w:bCs/>
          <w:sz w:val="24"/>
          <w:szCs w:val="24"/>
        </w:rPr>
        <w:t xml:space="preserve"> Er. A. SHAKTHI </w:t>
      </w:r>
    </w:p>
    <w:p w14:paraId="351D4716">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b/>
          <w:bCs/>
          <w:sz w:val="24"/>
          <w:szCs w:val="24"/>
        </w:rPr>
        <w:t>PRANESH B.E., M.B.A.</w:t>
      </w:r>
      <w:r>
        <w:rPr>
          <w:rFonts w:hint="default" w:ascii="Times New Roman" w:hAnsi="Times New Roman"/>
          <w:sz w:val="24"/>
          <w:szCs w:val="24"/>
        </w:rPr>
        <w:t xml:space="preserve">, for the constant support. </w:t>
      </w:r>
    </w:p>
    <w:p w14:paraId="50E52831">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We highly thankful to the Principal</w:t>
      </w:r>
      <w:r>
        <w:rPr>
          <w:rFonts w:hint="default" w:ascii="Times New Roman" w:hAnsi="Times New Roman"/>
          <w:b/>
          <w:bCs/>
          <w:sz w:val="24"/>
          <w:szCs w:val="24"/>
        </w:rPr>
        <w:t xml:space="preserve"> Dr. J. KARTHIKEYAN M.E., Ph.D., </w:t>
      </w:r>
      <w:r>
        <w:rPr>
          <w:rFonts w:hint="default" w:ascii="Times New Roman" w:hAnsi="Times New Roman"/>
          <w:sz w:val="24"/>
          <w:szCs w:val="24"/>
        </w:rPr>
        <w:t xml:space="preserve">for the </w:t>
      </w:r>
    </w:p>
    <w:p w14:paraId="26C591B9">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facilities provided to accomplish this internship. </w:t>
      </w:r>
    </w:p>
    <w:p w14:paraId="36AC2B46">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We would like to thank my Head of the Department</w:t>
      </w:r>
      <w:r>
        <w:rPr>
          <w:rFonts w:hint="default" w:ascii="Times New Roman" w:hAnsi="Times New Roman"/>
          <w:b/>
          <w:bCs/>
          <w:sz w:val="24"/>
          <w:szCs w:val="24"/>
        </w:rPr>
        <w:t xml:space="preserve"> Dr. B. VINOTH M.E., Ph.D., </w:t>
      </w:r>
      <w:r>
        <w:rPr>
          <w:rFonts w:hint="default" w:ascii="Times New Roman" w:hAnsi="Times New Roman"/>
          <w:sz w:val="24"/>
          <w:szCs w:val="24"/>
        </w:rPr>
        <w:t xml:space="preserve">for his </w:t>
      </w:r>
    </w:p>
    <w:p w14:paraId="3BB74BF5">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constructive criticism throughout my internship. We extremely great full to my department </w:t>
      </w:r>
    </w:p>
    <w:p w14:paraId="1A8F0BD0">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sz w:val="24"/>
          <w:szCs w:val="24"/>
        </w:rPr>
        <w:t>staff members and friend</w:t>
      </w:r>
    </w:p>
    <w:p w14:paraId="6CE861EF">
      <w:pPr>
        <w:pStyle w:val="4"/>
        <w:pBdr>
          <w:bottom w:val="single" w:color="auto" w:sz="4" w:space="1"/>
        </w:pBdr>
        <w:tabs>
          <w:tab w:val="center" w:pos="6660"/>
        </w:tabs>
        <w:spacing w:after="120"/>
        <w:jc w:val="center"/>
        <w:rPr>
          <w:rFonts w:hint="default" w:ascii="Times New Roman" w:hAnsi="Times New Roman" w:cs="Times New Roman"/>
          <w:b/>
          <w:bCs/>
          <w:sz w:val="24"/>
          <w:szCs w:val="24"/>
        </w:rPr>
      </w:pPr>
      <w:r>
        <w:rPr>
          <w:rFonts w:hint="default" w:ascii="Times New Roman" w:hAnsi="Times New Roman" w:cs="Times New Roman"/>
          <w:sz w:val="24"/>
          <w:szCs w:val="24"/>
        </w:rPr>
        <w:br w:type="page"/>
      </w:r>
    </w:p>
    <w:p w14:paraId="298BA955">
      <w:pPr>
        <w:pStyle w:val="4"/>
        <w:pBdr>
          <w:bottom w:val="single" w:color="auto" w:sz="4" w:space="1"/>
        </w:pBdr>
        <w:tabs>
          <w:tab w:val="center" w:pos="6660"/>
        </w:tabs>
        <w:spacing w:after="120"/>
        <w:jc w:val="center"/>
        <w:rPr>
          <w:rFonts w:hint="default" w:ascii="Times New Roman" w:hAnsi="Times New Roman" w:cs="Times New Roman"/>
          <w:b/>
          <w:bCs/>
          <w:sz w:val="24"/>
          <w:szCs w:val="24"/>
        </w:rPr>
      </w:pPr>
    </w:p>
    <w:p w14:paraId="0B90F255">
      <w:pPr>
        <w:pStyle w:val="4"/>
        <w:pBdr>
          <w:bottom w:val="single" w:color="auto" w:sz="4" w:space="1"/>
        </w:pBdr>
        <w:tabs>
          <w:tab w:val="center" w:pos="6660"/>
        </w:tabs>
        <w:spacing w:after="120"/>
        <w:jc w:val="center"/>
        <w:rPr>
          <w:rFonts w:hint="default" w:ascii="Times New Roman" w:hAnsi="Times New Roman" w:cs="Times New Roman"/>
          <w:b/>
          <w:bCs/>
          <w:i w:val="0"/>
          <w:iCs w:val="0"/>
          <w:color w:val="000000" w:themeColor="text1"/>
          <w14:textFill>
            <w14:solidFill>
              <w14:schemeClr w14:val="tx1"/>
            </w14:solidFill>
          </w14:textFill>
        </w:rPr>
      </w:pPr>
      <w:r>
        <w:rPr>
          <w:rFonts w:hint="default" w:ascii="Times New Roman" w:hAnsi="Times New Roman" w:cs="Times New Roman"/>
          <w:b/>
          <w:bCs/>
          <w:i w:val="0"/>
          <w:iCs w:val="0"/>
          <w:color w:val="000000" w:themeColor="text1"/>
          <w14:textFill>
            <w14:solidFill>
              <w14:schemeClr w14:val="tx1"/>
            </w14:solidFill>
          </w14:textFill>
        </w:rPr>
        <w:t>ABSTRACT of the Project</w:t>
      </w:r>
    </w:p>
    <w:p w14:paraId="69F47FD8">
      <w:pPr>
        <w:spacing w:after="120" w:line="360" w:lineRule="auto"/>
        <w:ind w:firstLine="288"/>
        <w:jc w:val="both"/>
        <w:rPr>
          <w:rFonts w:hint="default" w:ascii="Times New Roman" w:hAnsi="Times New Roman" w:cs="Times New Roman"/>
          <w:b/>
          <w:sz w:val="22"/>
          <w:szCs w:val="22"/>
        </w:rPr>
      </w:pPr>
    </w:p>
    <w:p w14:paraId="75F3D0CF">
      <w:pPr>
        <w:spacing w:after="12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Medical imaging analysis is a critical component of modern healthcare, enabling accurate diagnosis, treatment planning, and disease monitoring. Advances in imaging modalities such as X-ray, CT, MRI, ultrasound, and PET have revolutionized the detection and management of a wide range of medical conditions.</w:t>
      </w:r>
    </w:p>
    <w:p w14:paraId="715CDBD1">
      <w:pPr>
        <w:spacing w:after="12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The integration of machine learning, deep learning, and computer vision techniques into medical imaging has significantly enhanced the ability to automate image interpretation, identify subtle patterns, and assist clinicians in making more informed decisions. This abstract explores the principles and applications of medical imaging analysis, highlighting the role of artificial intelligence (AI) in improving diagnostic accuracy, reducing human error, and enabling personalized healthcare. </w:t>
      </w:r>
    </w:p>
    <w:p w14:paraId="6D8D145D">
      <w:pPr>
        <w:spacing w:after="12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Challenges such as data quality, interpretability of AI models, and integration into clinical workflows are also discussed, along with future directions for the field, including the potential of multimodal imaging and real-time analysis. Ultimately, the synergy between technological innovation and clinical expertise promises to transform patient care by enhancing early detection, treatment outcomes, and overall efficiency in healthcare systems.</w:t>
      </w:r>
    </w:p>
    <w:p w14:paraId="7BE62FFC">
      <w:pPr>
        <w:spacing w:after="120" w:line="360" w:lineRule="auto"/>
        <w:ind w:firstLine="288"/>
        <w:jc w:val="both"/>
        <w:rPr>
          <w:rFonts w:hint="default" w:ascii="Times New Roman" w:hAnsi="Times New Roman" w:cs="Times New Roman"/>
        </w:rPr>
      </w:pPr>
    </w:p>
    <w:p w14:paraId="20B023B7">
      <w:pPr>
        <w:spacing w:after="120" w:line="360" w:lineRule="auto"/>
        <w:ind w:firstLine="288"/>
        <w:jc w:val="both"/>
        <w:rPr>
          <w:rFonts w:hint="default" w:ascii="Times New Roman" w:hAnsi="Times New Roman" w:cs="Times New Roman"/>
        </w:rPr>
      </w:pPr>
    </w:p>
    <w:p w14:paraId="52558924">
      <w:pPr>
        <w:spacing w:after="120" w:line="360" w:lineRule="auto"/>
        <w:ind w:firstLine="288"/>
        <w:jc w:val="both"/>
        <w:rPr>
          <w:rFonts w:hint="default" w:ascii="Times New Roman" w:hAnsi="Times New Roman" w:cs="Times New Roman"/>
        </w:rPr>
      </w:pPr>
    </w:p>
    <w:p w14:paraId="7A7E7E90">
      <w:pPr>
        <w:spacing w:after="120" w:line="360" w:lineRule="auto"/>
        <w:ind w:firstLine="288"/>
        <w:jc w:val="both"/>
        <w:rPr>
          <w:rFonts w:hint="default" w:ascii="Times New Roman" w:hAnsi="Times New Roman" w:cs="Times New Roman"/>
        </w:rPr>
      </w:pPr>
    </w:p>
    <w:p w14:paraId="45CF71E8">
      <w:pPr>
        <w:spacing w:after="120" w:line="360" w:lineRule="auto"/>
        <w:ind w:firstLine="288"/>
        <w:jc w:val="both"/>
        <w:rPr>
          <w:rFonts w:hint="default" w:ascii="Times New Roman" w:hAnsi="Times New Roman" w:cs="Times New Roman"/>
        </w:rPr>
      </w:pPr>
    </w:p>
    <w:p w14:paraId="187399F1">
      <w:pPr>
        <w:spacing w:after="120" w:line="360" w:lineRule="auto"/>
        <w:jc w:val="both"/>
        <w:rPr>
          <w:rFonts w:hint="default" w:ascii="Times New Roman" w:hAnsi="Times New Roman" w:cs="Times New Roman"/>
        </w:rPr>
      </w:pPr>
    </w:p>
    <w:p w14:paraId="6A148D40">
      <w:pPr>
        <w:pBdr>
          <w:bottom w:val="single" w:color="auto" w:sz="4" w:space="1"/>
        </w:pBdr>
        <w:spacing w:after="120" w:line="360" w:lineRule="auto"/>
        <w:jc w:val="center"/>
        <w:rPr>
          <w:rFonts w:hint="default" w:ascii="Times New Roman" w:hAnsi="Times New Roman" w:cs="Times New Roman"/>
          <w:b/>
          <w:sz w:val="28"/>
          <w:szCs w:val="28"/>
        </w:rPr>
      </w:pPr>
    </w:p>
    <w:p w14:paraId="1C8CAF00">
      <w:pPr>
        <w:pBdr>
          <w:bottom w:val="single" w:color="auto" w:sz="4" w:space="1"/>
        </w:pBdr>
        <w:spacing w:after="120" w:line="360" w:lineRule="auto"/>
        <w:jc w:val="center"/>
        <w:rPr>
          <w:rFonts w:hint="default" w:ascii="Times New Roman" w:hAnsi="Times New Roman" w:cs="Times New Roman"/>
          <w:b/>
          <w:sz w:val="28"/>
          <w:szCs w:val="28"/>
        </w:rPr>
      </w:pPr>
    </w:p>
    <w:p w14:paraId="1B55C1D9">
      <w:pPr>
        <w:pBdr>
          <w:bottom w:val="single" w:color="auto" w:sz="4" w:space="1"/>
        </w:pBdr>
        <w:spacing w:after="120" w:line="360" w:lineRule="auto"/>
        <w:jc w:val="center"/>
        <w:rPr>
          <w:rFonts w:hint="default" w:ascii="Times New Roman" w:hAnsi="Times New Roman" w:cs="Times New Roman"/>
          <w:b/>
          <w:sz w:val="28"/>
          <w:szCs w:val="28"/>
        </w:rPr>
      </w:pPr>
    </w:p>
    <w:p w14:paraId="7CE51132">
      <w:pPr>
        <w:pBdr>
          <w:bottom w:val="single" w:color="auto" w:sz="4" w:space="1"/>
        </w:pBdr>
        <w:spacing w:after="120" w:line="360" w:lineRule="auto"/>
        <w:jc w:val="both"/>
        <w:rPr>
          <w:rFonts w:hint="default" w:ascii="Times New Roman" w:hAnsi="Times New Roman" w:cs="Times New Roman"/>
          <w:b/>
          <w:sz w:val="28"/>
          <w:szCs w:val="28"/>
        </w:rPr>
      </w:pPr>
    </w:p>
    <w:p w14:paraId="53C1540B">
      <w:pPr>
        <w:pBdr>
          <w:bottom w:val="single" w:color="auto" w:sz="4" w:space="1"/>
        </w:pBdr>
        <w:spacing w:after="120" w:line="360" w:lineRule="auto"/>
        <w:jc w:val="center"/>
        <w:rPr>
          <w:rFonts w:hint="default" w:ascii="Times New Roman" w:hAnsi="Times New Roman" w:cs="Times New Roman"/>
          <w:b/>
          <w:sz w:val="28"/>
          <w:szCs w:val="28"/>
        </w:rPr>
      </w:pPr>
    </w:p>
    <w:p w14:paraId="364F5A2C">
      <w:pPr>
        <w:pBdr>
          <w:bottom w:val="single" w:color="auto" w:sz="4" w:space="1"/>
        </w:pBdr>
        <w:spacing w:after="12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TABLE OF CONTENTS</w:t>
      </w:r>
    </w:p>
    <w:p w14:paraId="7C1304B7">
      <w:pPr>
        <w:tabs>
          <w:tab w:val="right" w:pos="1134"/>
          <w:tab w:val="left" w:pos="1418"/>
          <w:tab w:val="right" w:leader="dot" w:pos="8221"/>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t>Abstract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14:paraId="63D3C543">
      <w:pPr>
        <w:tabs>
          <w:tab w:val="right" w:pos="1134"/>
          <w:tab w:val="left" w:pos="1418"/>
          <w:tab w:val="right" w:leader="dot" w:pos="8221"/>
        </w:tabs>
        <w:jc w:val="both"/>
        <w:rPr>
          <w:rFonts w:hint="default" w:ascii="Times New Roman" w:hAnsi="Times New Roman" w:cs="Times New Roman"/>
        </w:rPr>
      </w:pP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rPr>
        <w:tab/>
      </w:r>
    </w:p>
    <w:p w14:paraId="520C45AC">
      <w:pPr>
        <w:tabs>
          <w:tab w:val="right" w:pos="1134"/>
          <w:tab w:val="left" w:pos="1418"/>
          <w:tab w:val="right" w:leader="dot" w:pos="8221"/>
        </w:tabs>
        <w:jc w:val="both"/>
        <w:rPr>
          <w:rFonts w:hint="default" w:ascii="Times New Roman" w:hAnsi="Times New Roman" w:cs="Times New Roman"/>
          <w:b/>
          <w:bCs/>
        </w:rPr>
      </w:pPr>
    </w:p>
    <w:p w14:paraId="45045782">
      <w:pPr>
        <w:tabs>
          <w:tab w:val="right" w:pos="1134"/>
          <w:tab w:val="left" w:pos="1418"/>
          <w:tab w:val="right" w:leader="dot" w:pos="8221"/>
        </w:tabs>
        <w:spacing w:after="12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Chapter 1. </w:t>
      </w:r>
      <w:r>
        <w:rPr>
          <w:rFonts w:hint="default" w:ascii="Times New Roman" w:hAnsi="Times New Roman" w:cs="Times New Roman"/>
          <w:sz w:val="28"/>
          <w:szCs w:val="28"/>
        </w:rPr>
        <w:tab/>
      </w:r>
      <w:r>
        <w:rPr>
          <w:rFonts w:hint="default" w:ascii="Times New Roman" w:hAnsi="Times New Roman" w:cs="Times New Roman"/>
          <w:b/>
          <w:bCs/>
          <w:sz w:val="28"/>
          <w:szCs w:val="28"/>
        </w:rPr>
        <w:t>Introduction</w:t>
      </w:r>
      <w:r>
        <w:rPr>
          <w:rFonts w:hint="default" w:ascii="Times New Roman" w:hAnsi="Times New Roman" w:cs="Times New Roman"/>
          <w:b/>
          <w:bCs/>
          <w:sz w:val="28"/>
          <w:szCs w:val="28"/>
          <w:lang w:val="en-US"/>
        </w:rPr>
        <w:t>………………………………………………..6</w:t>
      </w:r>
    </w:p>
    <w:p w14:paraId="300180FF">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Problem Statement </w:t>
      </w:r>
    </w:p>
    <w:p w14:paraId="4901E2D1">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1.2</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Motivation</w:t>
      </w:r>
    </w:p>
    <w:p w14:paraId="58E16880">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Objectives</w:t>
      </w:r>
    </w:p>
    <w:p w14:paraId="191329AB">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1.4.       Scope of the Project</w:t>
      </w:r>
    </w:p>
    <w:p w14:paraId="76BE6021">
      <w:pPr>
        <w:tabs>
          <w:tab w:val="right" w:pos="1134"/>
          <w:tab w:val="left" w:pos="1418"/>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Chapter 2. Literature Survey</w:t>
      </w:r>
      <w:r>
        <w:rPr>
          <w:rFonts w:hint="default" w:ascii="Times New Roman" w:hAnsi="Times New Roman" w:cs="Times New Roman"/>
          <w:b/>
          <w:bCs/>
          <w:sz w:val="32"/>
          <w:szCs w:val="32"/>
          <w:lang w:val="en-US"/>
        </w:rPr>
        <w:t>………………………………7</w:t>
      </w:r>
    </w:p>
    <w:p w14:paraId="35C1A69A">
      <w:pPr>
        <w:tabs>
          <w:tab w:val="right" w:pos="1134"/>
          <w:tab w:val="left" w:pos="1418"/>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Chapter 3. Proposed Methodology</w:t>
      </w:r>
      <w:r>
        <w:rPr>
          <w:rFonts w:hint="default" w:ascii="Times New Roman" w:hAnsi="Times New Roman" w:cs="Times New Roman"/>
          <w:b/>
          <w:bCs/>
          <w:sz w:val="32"/>
          <w:szCs w:val="32"/>
          <w:lang w:val="en-US"/>
        </w:rPr>
        <w:t>…………………………14</w:t>
      </w:r>
    </w:p>
    <w:p w14:paraId="49F09BD2">
      <w:pPr>
        <w:tabs>
          <w:tab w:val="right" w:pos="1134"/>
          <w:tab w:val="left" w:pos="1418"/>
          <w:tab w:val="right" w:leader="dot" w:pos="8221"/>
        </w:tabs>
        <w:spacing w:after="120"/>
        <w:jc w:val="both"/>
        <w:rPr>
          <w:rFonts w:hint="default" w:ascii="Times New Roman" w:hAnsi="Times New Roman" w:cs="Times New Roman"/>
          <w:b/>
          <w:bCs/>
          <w:sz w:val="32"/>
          <w:szCs w:val="32"/>
        </w:rPr>
      </w:pPr>
      <w:r>
        <w:rPr>
          <w:rFonts w:hint="default" w:ascii="Times New Roman" w:hAnsi="Times New Roman" w:cs="Times New Roman"/>
          <w:b/>
          <w:bCs/>
          <w:sz w:val="32"/>
          <w:szCs w:val="32"/>
        </w:rPr>
        <w:t>Chapter 4. Implementation and Results</w:t>
      </w:r>
      <w:r>
        <w:rPr>
          <w:rFonts w:hint="default" w:ascii="Times New Roman" w:hAnsi="Times New Roman" w:cs="Times New Roman"/>
          <w:b/>
          <w:bCs/>
          <w:sz w:val="32"/>
          <w:szCs w:val="32"/>
          <w:lang w:val="en-US"/>
        </w:rPr>
        <w:t>……………………18</w:t>
      </w:r>
      <w:r>
        <w:rPr>
          <w:rFonts w:hint="default" w:ascii="Times New Roman" w:hAnsi="Times New Roman" w:cs="Times New Roman"/>
          <w:b/>
          <w:bCs/>
          <w:sz w:val="32"/>
          <w:szCs w:val="32"/>
        </w:rPr>
        <w:t xml:space="preserve"> </w:t>
      </w:r>
    </w:p>
    <w:p w14:paraId="4C6FE237">
      <w:pPr>
        <w:tabs>
          <w:tab w:val="right" w:pos="1134"/>
          <w:tab w:val="left" w:pos="1418"/>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Chapter 5. Discussion and Conclusion</w:t>
      </w:r>
      <w:r>
        <w:rPr>
          <w:rFonts w:hint="default" w:ascii="Times New Roman" w:hAnsi="Times New Roman" w:cs="Times New Roman"/>
          <w:b/>
          <w:bCs/>
          <w:sz w:val="32"/>
          <w:szCs w:val="32"/>
          <w:lang w:val="en-US"/>
        </w:rPr>
        <w:t>………………………22</w:t>
      </w:r>
    </w:p>
    <w:p w14:paraId="3CC17B25">
      <w:pPr>
        <w:tabs>
          <w:tab w:val="right" w:pos="1134"/>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References</w:t>
      </w:r>
      <w:r>
        <w:rPr>
          <w:rFonts w:hint="default" w:ascii="Times New Roman" w:hAnsi="Times New Roman" w:cs="Times New Roman"/>
          <w:b/>
          <w:bCs/>
          <w:sz w:val="32"/>
          <w:szCs w:val="32"/>
          <w:lang w:val="en-US"/>
        </w:rPr>
        <w:t>……………………………………………………..25</w:t>
      </w:r>
    </w:p>
    <w:p w14:paraId="5D8D7489">
      <w:pPr>
        <w:spacing w:after="120"/>
        <w:ind w:left="1260" w:hanging="1260"/>
        <w:rPr>
          <w:b/>
          <w:sz w:val="28"/>
          <w:szCs w:val="28"/>
        </w:rPr>
      </w:pPr>
    </w:p>
    <w:p w14:paraId="26EE8293">
      <w:pPr>
        <w:spacing w:after="120"/>
        <w:ind w:left="1260" w:hanging="1260"/>
        <w:rPr>
          <w:b/>
          <w:sz w:val="28"/>
          <w:szCs w:val="28"/>
        </w:rPr>
      </w:pPr>
    </w:p>
    <w:p w14:paraId="5BD5E733">
      <w:pPr>
        <w:spacing w:after="120"/>
        <w:ind w:left="1260" w:hanging="1260"/>
        <w:rPr>
          <w:b/>
          <w:sz w:val="28"/>
          <w:szCs w:val="28"/>
        </w:rPr>
      </w:pPr>
    </w:p>
    <w:p w14:paraId="08AA3E86">
      <w:pPr>
        <w:spacing w:after="120"/>
        <w:ind w:left="1260" w:hanging="1260"/>
        <w:rPr>
          <w:b/>
          <w:sz w:val="28"/>
          <w:szCs w:val="28"/>
        </w:rPr>
      </w:pPr>
    </w:p>
    <w:p w14:paraId="13DB57F9">
      <w:pPr>
        <w:spacing w:after="120"/>
        <w:ind w:left="1260" w:hanging="1260"/>
        <w:rPr>
          <w:b/>
          <w:sz w:val="28"/>
          <w:szCs w:val="28"/>
        </w:rPr>
      </w:pPr>
    </w:p>
    <w:p w14:paraId="79C9F797">
      <w:pPr>
        <w:spacing w:after="120"/>
        <w:ind w:left="1260" w:hanging="1260"/>
        <w:rPr>
          <w:b/>
          <w:sz w:val="28"/>
          <w:szCs w:val="28"/>
        </w:rPr>
      </w:pPr>
    </w:p>
    <w:p w14:paraId="1AC6840B">
      <w:pPr>
        <w:spacing w:after="120"/>
        <w:ind w:left="1260" w:hanging="1260"/>
        <w:rPr>
          <w:b/>
          <w:sz w:val="28"/>
          <w:szCs w:val="28"/>
        </w:rPr>
      </w:pPr>
    </w:p>
    <w:p w14:paraId="113AD209">
      <w:pPr>
        <w:spacing w:after="120"/>
        <w:ind w:left="1260" w:hanging="1260"/>
        <w:rPr>
          <w:b/>
          <w:sz w:val="28"/>
          <w:szCs w:val="28"/>
        </w:rPr>
      </w:pPr>
    </w:p>
    <w:p w14:paraId="36DF6F1A">
      <w:pPr>
        <w:spacing w:after="120"/>
        <w:ind w:left="1260" w:hanging="1260"/>
        <w:rPr>
          <w:b/>
          <w:sz w:val="28"/>
          <w:szCs w:val="28"/>
        </w:rPr>
      </w:pPr>
    </w:p>
    <w:p w14:paraId="6BDCDDDC">
      <w:pPr>
        <w:spacing w:after="120"/>
        <w:ind w:left="1260" w:hanging="1260"/>
        <w:rPr>
          <w:b/>
          <w:sz w:val="28"/>
          <w:szCs w:val="28"/>
        </w:rPr>
      </w:pPr>
    </w:p>
    <w:p w14:paraId="757219C0">
      <w:pPr>
        <w:spacing w:after="120"/>
        <w:ind w:left="1260" w:hanging="1260"/>
        <w:rPr>
          <w:b/>
          <w:sz w:val="28"/>
          <w:szCs w:val="28"/>
        </w:rPr>
      </w:pPr>
    </w:p>
    <w:p w14:paraId="7320F3BF">
      <w:pPr>
        <w:spacing w:after="120"/>
        <w:ind w:left="1260" w:hanging="1260"/>
        <w:rPr>
          <w:b/>
          <w:sz w:val="28"/>
          <w:szCs w:val="28"/>
        </w:rPr>
      </w:pPr>
      <w:r>
        <w:rPr>
          <w:b/>
          <w:sz w:val="28"/>
          <w:szCs w:val="28"/>
        </w:rPr>
        <w:t>LIST OF FIGURES</w:t>
      </w:r>
    </w:p>
    <w:p w14:paraId="74749253">
      <w:pPr>
        <w:spacing w:after="120"/>
        <w:ind w:left="1260" w:hanging="1260"/>
        <w:rPr>
          <w:b/>
          <w:sz w:val="28"/>
          <w:szCs w:val="28"/>
        </w:rPr>
      </w:pPr>
    </w:p>
    <w:p w14:paraId="3913FE07">
      <w:pPr>
        <w:spacing w:after="120"/>
        <w:ind w:left="1260" w:hanging="1260"/>
        <w:rPr>
          <w:b/>
          <w:sz w:val="28"/>
          <w:szCs w:val="28"/>
        </w:rPr>
      </w:pPr>
    </w:p>
    <w:p w14:paraId="7C032183">
      <w:pPr>
        <w:spacing w:after="120"/>
        <w:ind w:left="1260" w:hanging="1260"/>
        <w:rPr>
          <w:b/>
          <w:sz w:val="28"/>
          <w:szCs w:val="28"/>
        </w:rPr>
      </w:pPr>
    </w:p>
    <w:tbl>
      <w:tblPr>
        <w:tblStyle w:val="6"/>
        <w:tblW w:w="90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6806"/>
        <w:gridCol w:w="894"/>
      </w:tblGrid>
      <w:tr w14:paraId="1CAA6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2" w:hRule="atLeast"/>
          <w:jc w:val="center"/>
        </w:trPr>
        <w:tc>
          <w:tcPr>
            <w:tcW w:w="1319" w:type="dxa"/>
          </w:tcPr>
          <w:p w14:paraId="1B3363C6">
            <w:pPr>
              <w:spacing w:after="120" w:line="360" w:lineRule="auto"/>
              <w:jc w:val="center"/>
              <w:rPr>
                <w:rFonts w:hint="default"/>
                <w:b/>
                <w:sz w:val="24"/>
                <w:szCs w:val="24"/>
                <w:lang w:val="en-US"/>
              </w:rPr>
            </w:pPr>
            <w:r>
              <w:rPr>
                <w:rFonts w:hint="default"/>
                <w:b/>
                <w:sz w:val="24"/>
                <w:szCs w:val="24"/>
                <w:lang w:val="en-US"/>
              </w:rPr>
              <w:t>S.No.</w:t>
            </w:r>
          </w:p>
        </w:tc>
        <w:tc>
          <w:tcPr>
            <w:tcW w:w="6806" w:type="dxa"/>
          </w:tcPr>
          <w:p w14:paraId="371E6EAD">
            <w:pPr>
              <w:spacing w:after="120" w:line="360" w:lineRule="auto"/>
              <w:jc w:val="center"/>
              <w:rPr>
                <w:rFonts w:hint="default"/>
                <w:b/>
                <w:sz w:val="24"/>
                <w:szCs w:val="24"/>
                <w:lang w:val="en-US"/>
              </w:rPr>
            </w:pPr>
            <w:r>
              <w:rPr>
                <w:rFonts w:hint="default"/>
                <w:b/>
                <w:sz w:val="24"/>
                <w:szCs w:val="24"/>
                <w:lang w:val="en-US"/>
              </w:rPr>
              <w:t>Description</w:t>
            </w:r>
          </w:p>
        </w:tc>
        <w:tc>
          <w:tcPr>
            <w:tcW w:w="894" w:type="dxa"/>
          </w:tcPr>
          <w:p w14:paraId="781315EB">
            <w:pPr>
              <w:spacing w:after="120" w:line="360" w:lineRule="auto"/>
              <w:jc w:val="center"/>
              <w:rPr>
                <w:b/>
                <w:sz w:val="24"/>
                <w:szCs w:val="24"/>
              </w:rPr>
            </w:pPr>
            <w:r>
              <w:rPr>
                <w:b/>
                <w:sz w:val="24"/>
                <w:szCs w:val="24"/>
              </w:rPr>
              <w:t>Page No.</w:t>
            </w:r>
          </w:p>
        </w:tc>
      </w:tr>
      <w:tr w14:paraId="7C2C0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319" w:type="dxa"/>
          </w:tcPr>
          <w:p w14:paraId="3CD69853">
            <w:pPr>
              <w:numPr>
                <w:ilvl w:val="0"/>
                <w:numId w:val="3"/>
              </w:numPr>
              <w:spacing w:after="120" w:line="360" w:lineRule="auto"/>
              <w:jc w:val="center"/>
              <w:rPr>
                <w:b/>
                <w:sz w:val="24"/>
                <w:szCs w:val="24"/>
              </w:rPr>
            </w:pPr>
          </w:p>
        </w:tc>
        <w:tc>
          <w:tcPr>
            <w:tcW w:w="6806" w:type="dxa"/>
          </w:tcPr>
          <w:p w14:paraId="78AAFEAA">
            <w:pPr>
              <w:spacing w:after="120" w:line="360" w:lineRule="auto"/>
              <w:jc w:val="center"/>
              <w:rPr>
                <w:sz w:val="24"/>
                <w:szCs w:val="24"/>
              </w:rPr>
            </w:pPr>
            <w:r>
              <w:rPr>
                <w:rFonts w:hint="default" w:ascii="Times New Roman" w:hAnsi="Times New Roman" w:cs="Times New Roman"/>
                <w:b w:val="0"/>
                <w:bCs w:val="0"/>
                <w:color w:val="000000"/>
                <w:sz w:val="24"/>
                <w:szCs w:val="24"/>
              </w:rPr>
              <w:t>Ensuring Data Privacy and Compliance</w:t>
            </w:r>
          </w:p>
        </w:tc>
        <w:tc>
          <w:tcPr>
            <w:tcW w:w="894" w:type="dxa"/>
          </w:tcPr>
          <w:p w14:paraId="01D8BCA5">
            <w:pPr>
              <w:spacing w:after="120" w:line="360" w:lineRule="auto"/>
              <w:jc w:val="center"/>
              <w:rPr>
                <w:rFonts w:hint="default"/>
                <w:b/>
                <w:sz w:val="24"/>
                <w:szCs w:val="24"/>
                <w:lang w:val="en-US"/>
              </w:rPr>
            </w:pPr>
            <w:r>
              <w:rPr>
                <w:rFonts w:hint="default"/>
                <w:b/>
                <w:sz w:val="24"/>
                <w:szCs w:val="24"/>
                <w:lang w:val="en-US"/>
              </w:rPr>
              <w:t>17</w:t>
            </w:r>
          </w:p>
        </w:tc>
      </w:tr>
      <w:tr w14:paraId="14698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jc w:val="center"/>
        </w:trPr>
        <w:tc>
          <w:tcPr>
            <w:tcW w:w="1319" w:type="dxa"/>
          </w:tcPr>
          <w:p w14:paraId="0B89C008">
            <w:pPr>
              <w:numPr>
                <w:ilvl w:val="0"/>
                <w:numId w:val="3"/>
              </w:numPr>
              <w:spacing w:after="120" w:line="360" w:lineRule="auto"/>
              <w:jc w:val="center"/>
              <w:rPr>
                <w:b/>
                <w:sz w:val="24"/>
                <w:szCs w:val="24"/>
              </w:rPr>
            </w:pPr>
          </w:p>
        </w:tc>
        <w:tc>
          <w:tcPr>
            <w:tcW w:w="6806" w:type="dxa"/>
          </w:tcPr>
          <w:p w14:paraId="0E862C77">
            <w:pPr>
              <w:spacing w:after="120" w:line="360" w:lineRule="auto"/>
              <w:jc w:val="center"/>
              <w:rPr>
                <w:sz w:val="24"/>
                <w:szCs w:val="24"/>
              </w:rPr>
            </w:pPr>
            <w:r>
              <w:rPr>
                <w:rFonts w:hint="default" w:ascii="Times New Roman" w:hAnsi="Times New Roman" w:cs="Times New Roman"/>
                <w:bCs/>
                <w:color w:val="000000"/>
                <w:sz w:val="24"/>
                <w:szCs w:val="24"/>
                <w:lang w:val="en-US"/>
              </w:rPr>
              <w:t>Implementation of medical imageing analysis</w:t>
            </w:r>
          </w:p>
        </w:tc>
        <w:tc>
          <w:tcPr>
            <w:tcW w:w="894" w:type="dxa"/>
          </w:tcPr>
          <w:p w14:paraId="63A017F3">
            <w:pPr>
              <w:spacing w:after="120" w:line="360" w:lineRule="auto"/>
              <w:jc w:val="center"/>
              <w:rPr>
                <w:rFonts w:hint="default"/>
                <w:b/>
                <w:sz w:val="24"/>
                <w:szCs w:val="24"/>
                <w:lang w:val="en-US"/>
              </w:rPr>
            </w:pPr>
            <w:r>
              <w:rPr>
                <w:rFonts w:hint="default"/>
                <w:b/>
                <w:sz w:val="24"/>
                <w:szCs w:val="24"/>
                <w:lang w:val="en-US"/>
              </w:rPr>
              <w:t>19</w:t>
            </w:r>
          </w:p>
        </w:tc>
      </w:tr>
    </w:tbl>
    <w:p w14:paraId="768EF41B">
      <w:pPr>
        <w:spacing w:before="100" w:beforeAutospacing="1" w:after="40" w:line="360" w:lineRule="auto"/>
        <w:jc w:val="both"/>
        <w:rPr>
          <w:rFonts w:hint="default" w:ascii="Times New Roman" w:hAnsi="Times New Roman" w:cs="Times New Roman"/>
          <w:b/>
          <w:color w:val="000000"/>
          <w:sz w:val="32"/>
          <w:szCs w:val="32"/>
        </w:rPr>
      </w:pPr>
    </w:p>
    <w:p w14:paraId="358667AB">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1A83703D">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34D59937">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2E749AB8">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0B863C5D">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6D376ADB">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214BA52F">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7B5B3DEF">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1C9B931F">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27F88641">
      <w:pPr>
        <w:spacing w:before="100" w:beforeAutospacing="1" w:after="40" w:line="360" w:lineRule="auto"/>
        <w:ind w:firstLine="3041" w:firstLineChars="950"/>
        <w:jc w:val="both"/>
        <w:rPr>
          <w:rFonts w:hint="default" w:ascii="Times New Roman" w:hAnsi="Times New Roman" w:cs="Times New Roman"/>
          <w:b/>
          <w:color w:val="000000"/>
          <w:sz w:val="32"/>
          <w:szCs w:val="32"/>
        </w:rPr>
      </w:pPr>
    </w:p>
    <w:p w14:paraId="0BDD0E38">
      <w:pPr>
        <w:spacing w:before="100" w:beforeAutospacing="1" w:after="40" w:line="360" w:lineRule="auto"/>
        <w:ind w:firstLine="3041" w:firstLineChars="950"/>
        <w:jc w:val="both"/>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CHAPTER 1</w:t>
      </w:r>
    </w:p>
    <w:p w14:paraId="135FBFD1">
      <w:pPr>
        <w:spacing w:before="100" w:beforeAutospacing="1" w:after="40" w:line="360" w:lineRule="auto"/>
        <w:ind w:firstLine="3222" w:firstLineChars="1150"/>
        <w:jc w:val="both"/>
        <w:rPr>
          <w:rFonts w:hint="default" w:ascii="Times New Roman" w:hAnsi="Times New Roman" w:cs="Times New Roman"/>
          <w:b/>
          <w:color w:val="000000"/>
          <w:sz w:val="28"/>
          <w:szCs w:val="28"/>
        </w:rPr>
      </w:pPr>
      <w:r>
        <w:rPr>
          <w:rFonts w:hint="default" w:ascii="Times New Roman" w:hAnsi="Times New Roman" w:cs="Times New Roman"/>
          <w:b/>
          <w:bCs/>
          <w:color w:val="000000"/>
          <w:sz w:val="28"/>
          <w:szCs w:val="28"/>
        </w:rPr>
        <w:t>Introduction</w:t>
      </w:r>
    </w:p>
    <w:p w14:paraId="0C0FD9BF">
      <w:pPr>
        <w:pStyle w:val="19"/>
        <w:numPr>
          <w:ilvl w:val="1"/>
          <w:numId w:val="4"/>
        </w:numPr>
        <w:ind w:left="580" w:leftChars="0" w:firstLineChars="0"/>
        <w:rPr>
          <w:rFonts w:hint="default" w:ascii="Times New Roman" w:hAnsi="Times New Roman" w:cs="Times New Roman"/>
          <w:sz w:val="32"/>
          <w:szCs w:val="32"/>
        </w:rPr>
      </w:pPr>
      <w:r>
        <w:rPr>
          <w:rFonts w:hint="default" w:ascii="Times New Roman" w:hAnsi="Times New Roman" w:cs="Times New Roman"/>
          <w:b/>
          <w:bCs/>
          <w:sz w:val="32"/>
          <w:szCs w:val="32"/>
        </w:rPr>
        <w:t>Problem Statement:</w:t>
      </w:r>
    </w:p>
    <w:p w14:paraId="0912F6B9">
      <w:pPr>
        <w:pStyle w:val="19"/>
        <w:numPr>
          <w:ilvl w:val="0"/>
          <w:numId w:val="0"/>
        </w:numPr>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 the field of medical imaging, efficient and accurate analysis of medical imagesiscritical for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diagnosing and monitoring diseases. The problem at hand is to develop an automated system that can analyze medical imaging data (such as X-rays, CT scans, MRI, or ultrasound images) to detect, classify, and segment abnormalities like tumors, lesions, fractures, or other pathological conditions. This system must assist healthcare professionals by providing insights that complement their expertise, enhance diagnostic accuracy, and improve patient outcomes.</w:t>
      </w:r>
    </w:p>
    <w:p w14:paraId="6908BFB3">
      <w:pPr>
        <w:pStyle w:val="19"/>
        <w:numPr>
          <w:ilvl w:val="1"/>
          <w:numId w:val="4"/>
        </w:numPr>
        <w:ind w:left="580" w:leftChars="0" w:firstLineChars="0"/>
        <w:rPr>
          <w:rFonts w:hint="default" w:ascii="Times New Roman" w:hAnsi="Times New Roman" w:cs="Times New Roman"/>
          <w:sz w:val="28"/>
          <w:szCs w:val="28"/>
        </w:rPr>
      </w:pPr>
      <w:r>
        <w:rPr>
          <w:rFonts w:hint="default" w:ascii="Times New Roman" w:hAnsi="Times New Roman" w:cs="Times New Roman"/>
          <w:b/>
          <w:bCs/>
          <w:sz w:val="28"/>
          <w:szCs w:val="28"/>
        </w:rPr>
        <w:t>otivation:</w:t>
      </w:r>
      <w:r>
        <w:rPr>
          <w:rFonts w:hint="default" w:ascii="Times New Roman" w:hAnsi="Times New Roman" w:cs="Times New Roman"/>
          <w:sz w:val="28"/>
          <w:szCs w:val="28"/>
        </w:rPr>
        <w:t xml:space="preserve"> </w:t>
      </w:r>
    </w:p>
    <w:p w14:paraId="18CC66B6">
      <w:pPr>
        <w:pStyle w:val="19"/>
        <w:rPr>
          <w:rFonts w:hint="default" w:ascii="Times New Roman" w:hAnsi="Times New Roman" w:cs="Times New Roman"/>
          <w:sz w:val="24"/>
          <w:szCs w:val="24"/>
        </w:rPr>
      </w:pPr>
      <w:r>
        <w:rPr>
          <w:rFonts w:hint="default" w:ascii="Times New Roman" w:hAnsi="Times New Roman" w:cs="Times New Roman"/>
          <w:sz w:val="24"/>
          <w:szCs w:val="24"/>
        </w:rPr>
        <w:t>The motivation for advancing medical imaging analysis stems from the critical role that medical images play in modern healthcare and the potential for technology to significantly improve the accuracy, efficiency, and accessibility of diagnostic processes. Below are some key motivations</w:t>
      </w:r>
    </w:p>
    <w:p w14:paraId="15A94C87">
      <w:pPr>
        <w:pStyle w:val="19"/>
        <w:numPr>
          <w:ilvl w:val="1"/>
          <w:numId w:val="4"/>
        </w:numPr>
        <w:ind w:left="580" w:leftChars="0" w:firstLineChars="0"/>
        <w:rPr>
          <w:rFonts w:hint="default" w:ascii="Times New Roman" w:hAnsi="Times New Roman" w:cs="Times New Roman"/>
          <w:sz w:val="28"/>
          <w:szCs w:val="28"/>
        </w:rPr>
      </w:pPr>
      <w:r>
        <w:rPr>
          <w:rFonts w:hint="default" w:ascii="Times New Roman" w:hAnsi="Times New Roman" w:cs="Times New Roman"/>
          <w:b/>
          <w:bCs/>
          <w:sz w:val="28"/>
          <w:szCs w:val="28"/>
        </w:rPr>
        <w:t>Objective:</w:t>
      </w:r>
    </w:p>
    <w:p w14:paraId="3A90F59D">
      <w:pPr>
        <w:pStyle w:val="19"/>
        <w:numPr>
          <w:ilvl w:val="0"/>
          <w:numId w:val="0"/>
        </w:numPr>
        <w:ind w:left="360" w:leftChars="0"/>
        <w:rPr>
          <w:rFonts w:hint="default" w:ascii="Times New Roman" w:hAnsi="Times New Roman" w:cs="Times New Roman"/>
          <w:b w:val="0"/>
          <w:bCs w:val="0"/>
          <w:sz w:val="24"/>
          <w:szCs w:val="24"/>
          <w:lang w:val="en-US"/>
        </w:rPr>
      </w:pPr>
      <w:r>
        <w:rPr>
          <w:rFonts w:hint="default" w:ascii="Times New Roman" w:hAnsi="Times New Roman" w:cs="Times New Roman"/>
          <w:lang w:val="en-US"/>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4"/>
          <w:szCs w:val="24"/>
          <w:lang w:val="en-US"/>
        </w:rPr>
        <w:t>1. Accurate Detection and Diagnosis:</w:t>
      </w:r>
    </w:p>
    <w:p w14:paraId="3CC4E66E">
      <w:pPr>
        <w:pStyle w:val="19"/>
        <w:numPr>
          <w:ilvl w:val="0"/>
          <w:numId w:val="0"/>
        </w:numPr>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Develop algorithms capable of detecting a wide range of abnormalities in medical images, such  as tumors, fractures, lesions, or signs of neurological or cardiovascular diseases.</w:t>
      </w:r>
    </w:p>
    <w:p w14:paraId="6DE9E87F">
      <w:pPr>
        <w:pStyle w:val="19"/>
        <w:numPr>
          <w:ilvl w:val="0"/>
          <w:numId w:val="0"/>
        </w:numPr>
        <w:ind w:firstLine="720" w:firstLineChars="3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Image Segmentation and Region of Interest (ROI) Identification:</w:t>
      </w:r>
    </w:p>
    <w:p w14:paraId="12BF1660">
      <w:pPr>
        <w:pStyle w:val="19"/>
        <w:numPr>
          <w:ilvl w:val="0"/>
          <w:numId w:val="0"/>
        </w:numPr>
        <w:ind w:left="880" w:leftChars="400" w:firstLine="0" w:firstLineChars="0"/>
        <w:rPr>
          <w:rFonts w:hint="default" w:ascii="Times New Roman" w:hAnsi="Times New Roman" w:cs="Times New Roman"/>
          <w:lang w:val="en-US"/>
        </w:rPr>
      </w:pPr>
      <w:r>
        <w:rPr>
          <w:rFonts w:hint="default" w:ascii="Times New Roman" w:hAnsi="Times New Roman" w:cs="Times New Roman"/>
          <w:lang w:val="en-US"/>
        </w:rPr>
        <w:t>Automate the segmentation of key anatomical structures or pathological regions (e.g.,</w:t>
      </w:r>
    </w:p>
    <w:p w14:paraId="013EDB1A">
      <w:pPr>
        <w:pStyle w:val="19"/>
        <w:numPr>
          <w:ilvl w:val="0"/>
          <w:numId w:val="0"/>
        </w:numPr>
        <w:ind w:left="880" w:leftChars="400" w:firstLine="0" w:firstLineChars="0"/>
        <w:rPr>
          <w:rFonts w:hint="default" w:ascii="Times New Roman" w:hAnsi="Times New Roman" w:cs="Times New Roman"/>
          <w:lang w:val="en-US"/>
        </w:rPr>
      </w:pPr>
      <w:r>
        <w:rPr>
          <w:rFonts w:hint="default" w:ascii="Times New Roman" w:hAnsi="Times New Roman" w:cs="Times New Roman"/>
          <w:lang w:val="en-US"/>
        </w:rPr>
        <w:t>tumors, organs, blood vessels) from medical images, enabling precise measurements and analysis.</w:t>
      </w:r>
    </w:p>
    <w:p w14:paraId="6E91B0E4">
      <w:pPr>
        <w:pStyle w:val="19"/>
        <w:numPr>
          <w:ilvl w:val="0"/>
          <w:numId w:val="0"/>
        </w:numPr>
        <w:ind w:firstLine="720" w:firstLineChars="3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Quantitative Analysis and Monitoring:</w:t>
      </w:r>
    </w:p>
    <w:p w14:paraId="642106F1">
      <w:pPr>
        <w:pStyle w:val="19"/>
        <w:numPr>
          <w:ilvl w:val="0"/>
          <w:numId w:val="0"/>
        </w:numPr>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Facilitate continuous monitoring of patients through time-series analysis of medical images, detecting changes or patterns indicative of disease progression or remission.</w:t>
      </w:r>
    </w:p>
    <w:p w14:paraId="2F3F8A86">
      <w:pPr>
        <w:pStyle w:val="19"/>
        <w:numPr>
          <w:ilvl w:val="0"/>
          <w:numId w:val="0"/>
        </w:numPr>
        <w:ind w:left="360" w:leftChars="0"/>
        <w:rPr>
          <w:rFonts w:hint="default" w:ascii="Times New Roman" w:hAnsi="Times New Roman" w:cs="Times New Roman"/>
          <w:sz w:val="24"/>
          <w:szCs w:val="24"/>
          <w:lang w:val="en-US"/>
        </w:rPr>
      </w:pPr>
    </w:p>
    <w:p w14:paraId="56990959">
      <w:pPr>
        <w:pStyle w:val="19"/>
        <w:numPr>
          <w:ilvl w:val="0"/>
          <w:numId w:val="0"/>
        </w:numPr>
        <w:ind w:left="360" w:leftChars="0"/>
        <w:rPr>
          <w:rFonts w:hint="default" w:ascii="Times New Roman" w:hAnsi="Times New Roman" w:cs="Times New Roman"/>
        </w:rPr>
      </w:pPr>
    </w:p>
    <w:p w14:paraId="553186DE">
      <w:pPr>
        <w:pStyle w:val="19"/>
        <w:numPr>
          <w:ilvl w:val="1"/>
          <w:numId w:val="4"/>
        </w:numPr>
        <w:ind w:left="580" w:leftChars="0" w:firstLineChars="0"/>
        <w:rPr>
          <w:rFonts w:hint="default" w:ascii="Times New Roman" w:hAnsi="Times New Roman" w:cs="Times New Roman"/>
          <w:sz w:val="28"/>
          <w:szCs w:val="28"/>
        </w:rPr>
      </w:pPr>
      <w:r>
        <w:rPr>
          <w:rFonts w:hint="default" w:ascii="Times New Roman" w:hAnsi="Times New Roman" w:cs="Times New Roman"/>
          <w:b/>
          <w:bCs/>
          <w:sz w:val="28"/>
          <w:szCs w:val="28"/>
        </w:rPr>
        <w:t>Scope of the Project:</w:t>
      </w:r>
    </w:p>
    <w:p w14:paraId="1E9441CE">
      <w:pPr>
        <w:pStyle w:val="19"/>
        <w:numPr>
          <w:ilvl w:val="0"/>
          <w:numId w:val="0"/>
        </w:numPr>
        <w:ind w:left="689" w:leftChars="163" w:hanging="330" w:hangingChars="15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sz w:val="24"/>
          <w:szCs w:val="24"/>
          <w:lang w:val="en-US"/>
        </w:rPr>
        <w:t xml:space="preserve">  Medical imaging analysis has become a cornerstone in modern healthcare, offering powerful tools to visualize, diagnose, and monitor various health conditions. Here’s a breakdown of its scope across different domains:</w:t>
      </w:r>
    </w:p>
    <w:p w14:paraId="49698797">
      <w:pPr>
        <w:pStyle w:val="19"/>
        <w:ind w:left="839" w:leftChars="327" w:hanging="120" w:hanging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Diagnostics</w:t>
      </w:r>
    </w:p>
    <w:p w14:paraId="28C1C67B">
      <w:pPr>
        <w:pStyle w:val="19"/>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Disease Detection and Diagnosis: Imaging techniques like X-rays, MRI, CT, ultrasound, and PET scans are crucial for identifying abnormalities in organs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52831B51">
      <w:pPr>
        <w:pStyle w:val="19"/>
        <w:ind w:left="660" w:leftChars="300" w:firstLine="0" w:firstLineChars="0"/>
        <w:rPr>
          <w:rFonts w:hint="default" w:ascii="Times New Roman" w:hAnsi="Times New Roman" w:cs="Times New Roman"/>
          <w:sz w:val="24"/>
          <w:szCs w:val="24"/>
        </w:rPr>
      </w:pPr>
    </w:p>
    <w:p w14:paraId="124A6872">
      <w:pPr>
        <w:pStyle w:val="19"/>
        <w:rPr>
          <w:rFonts w:hint="default" w:ascii="Times New Roman" w:hAnsi="Times New Roman" w:cs="Times New Roman"/>
        </w:rPr>
      </w:pPr>
    </w:p>
    <w:p w14:paraId="2BB8ACE8">
      <w:pPr>
        <w:spacing w:before="100" w:beforeAutospacing="1" w:after="40" w:line="360" w:lineRule="auto"/>
        <w:ind w:left="720" w:leftChars="0" w:firstLine="2644" w:firstLineChars="826"/>
        <w:jc w:val="both"/>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CHAPTER 2</w:t>
      </w:r>
    </w:p>
    <w:p w14:paraId="5AA5AB8A">
      <w:pPr>
        <w:spacing w:before="100" w:beforeAutospacing="1" w:after="40" w:line="360" w:lineRule="auto"/>
        <w:jc w:val="center"/>
        <w:rPr>
          <w:rFonts w:hint="default" w:ascii="Times New Roman" w:hAnsi="Times New Roman" w:cs="Times New Roman"/>
          <w:b/>
          <w:color w:val="000000"/>
          <w:sz w:val="28"/>
          <w:szCs w:val="28"/>
        </w:rPr>
      </w:pPr>
      <w:r>
        <w:rPr>
          <w:rFonts w:hint="default" w:ascii="Times New Roman" w:hAnsi="Times New Roman" w:cs="Times New Roman"/>
          <w:b/>
          <w:bCs/>
          <w:color w:val="000000"/>
          <w:sz w:val="28"/>
          <w:szCs w:val="28"/>
          <w:lang w:val="en-US"/>
        </w:rPr>
        <w:t xml:space="preserve"> </w:t>
      </w:r>
      <w:r>
        <w:rPr>
          <w:rFonts w:hint="default" w:ascii="Times New Roman" w:hAnsi="Times New Roman" w:cs="Times New Roman"/>
          <w:b/>
          <w:bCs/>
          <w:color w:val="000000"/>
          <w:sz w:val="28"/>
          <w:szCs w:val="28"/>
        </w:rPr>
        <w:t>Literature Survey</w:t>
      </w:r>
    </w:p>
    <w:p w14:paraId="534D7E23">
      <w:pPr>
        <w:pStyle w:val="19"/>
        <w:numPr>
          <w:ilvl w:val="1"/>
          <w:numId w:val="5"/>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Review relevant literature or previous work in this </w:t>
      </w:r>
      <w:r>
        <w:rPr>
          <w:rFonts w:hint="default" w:ascii="Times New Roman" w:hAnsi="Times New Roman" w:cs="Times New Roman"/>
          <w:b/>
          <w:bCs/>
          <w:sz w:val="28"/>
          <w:szCs w:val="28"/>
          <w:lang w:val="en-US"/>
        </w:rPr>
        <w:t>medical imageing analysis</w:t>
      </w:r>
    </w:p>
    <w:p w14:paraId="5F750A05">
      <w:pPr>
        <w:pStyle w:val="19"/>
        <w:numPr>
          <w:ilvl w:val="0"/>
          <w:numId w:val="0"/>
        </w:numPr>
        <w:ind w:left="440" w:leftChars="0" w:hanging="440" w:hangingChars="200"/>
        <w:rPr>
          <w:rFonts w:hint="default" w:ascii="Times New Roman" w:hAnsi="Times New Roman" w:cs="Times New Roman"/>
          <w:b w:val="0"/>
          <w:bCs w:val="0"/>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   To understand the scope and advancements in medical imaging analysis, reviewing key literature is essential. Here are some important categories and relevant works that have significantly shaped the field:</w:t>
      </w:r>
    </w:p>
    <w:p w14:paraId="36A0F6CF">
      <w:pPr>
        <w:ind w:left="360"/>
        <w:rPr>
          <w:rFonts w:hint="default" w:ascii="Times New Roman" w:hAnsi="Times New Roman" w:cs="Times New Roman"/>
        </w:rPr>
      </w:pPr>
      <w:r>
        <w:rPr>
          <w:rFonts w:hint="default" w:ascii="Times New Roman" w:hAnsi="Times New Roman" w:cs="Times New Roman"/>
          <w:sz w:val="24"/>
          <w:szCs w:val="24"/>
        </w:rPr>
        <w:t>1.</w:t>
      </w:r>
      <w:r>
        <w:rPr>
          <w:rFonts w:hint="default" w:ascii="Times New Roman" w:hAnsi="Times New Roman" w:cs="Times New Roman"/>
          <w:b/>
          <w:bCs/>
          <w:sz w:val="24"/>
          <w:szCs w:val="24"/>
        </w:rPr>
        <w:t xml:space="preserve"> Image Acquisition and Modalities</w:t>
      </w:r>
      <w:r>
        <w:rPr>
          <w:rFonts w:hint="default" w:ascii="Times New Roman" w:hAnsi="Times New Roman" w:cs="Times New Roman"/>
          <w:b/>
          <w:bCs/>
          <w:sz w:val="24"/>
          <w:szCs w:val="24"/>
          <w:lang w:val="en-US"/>
        </w:rPr>
        <w:t>:</w:t>
      </w:r>
      <w:r>
        <w:rPr>
          <w:rFonts w:hint="default" w:ascii="Times New Roman" w:hAnsi="Times New Roman" w:cs="Times New Roman"/>
          <w:b/>
          <w:bCs/>
          <w:lang w:val="en-US"/>
        </w:rPr>
        <w:t xml:space="preserve"> </w:t>
      </w:r>
      <w:r>
        <w:rPr>
          <w:rFonts w:hint="default" w:ascii="Times New Roman" w:hAnsi="Times New Roman" w:cs="Times New Roman"/>
        </w:rPr>
        <w:t>Classic Modalities: Foundational textbooks like "Computed Tomography: Principles, Design, Artifacts, and Recent Advances" by Jiang Hsieh and "Magnetic Resonance Imaging: Physical Principles and Sequence Design" by Robert W. Brown provide a deep dive into the principles behind CT and MRI imaging. These resources are valuable for understanding the physical basis of imaging modalities.</w:t>
      </w:r>
    </w:p>
    <w:p w14:paraId="4098689C">
      <w:pPr>
        <w:ind w:left="360"/>
        <w:rPr>
          <w:rFonts w:hint="default" w:ascii="Times New Roman" w:hAnsi="Times New Roman" w:cs="Times New Roman"/>
        </w:rPr>
      </w:pPr>
      <w:r>
        <w:rPr>
          <w:rFonts w:hint="default" w:ascii="Times New Roman" w:hAnsi="Times New Roman" w:cs="Times New Roman"/>
          <w:sz w:val="24"/>
          <w:szCs w:val="24"/>
        </w:rPr>
        <w:t>2</w:t>
      </w:r>
      <w:r>
        <w:rPr>
          <w:rFonts w:hint="default" w:ascii="Times New Roman" w:hAnsi="Times New Roman" w:cs="Times New Roman"/>
          <w:b/>
          <w:bCs/>
          <w:sz w:val="24"/>
          <w:szCs w:val="24"/>
        </w:rPr>
        <w:t>. Image Processing and Computer Vision</w:t>
      </w:r>
      <w:r>
        <w:rPr>
          <w:rFonts w:hint="default" w:ascii="Times New Roman" w:hAnsi="Times New Roman" w:cs="Times New Roman"/>
          <w:b/>
          <w:bCs/>
          <w:sz w:val="24"/>
          <w:szCs w:val="24"/>
          <w:lang w:val="en-US"/>
        </w:rPr>
        <w:t xml:space="preserve">: </w:t>
      </w:r>
      <w:r>
        <w:rPr>
          <w:rFonts w:hint="default" w:ascii="Times New Roman" w:hAnsi="Times New Roman" w:cs="Times New Roman"/>
        </w:rPr>
        <w:t>Image Segmentation Techniques: Works like "Fully Convolutional Networks for Semantic Segmentation" by Long et al., published in IEEE CVPR, laid the groundwork for modern segmentation approaches. Another influential paper, "U-Net: Convolutional Networks for Biomedical Image Segmentation" by Ronneberger et al., specifically targets biomedical images and has become a standard reference for medical image segmentation tasks.</w:t>
      </w:r>
      <w:r>
        <w:rPr>
          <w:rFonts w:hint="default" w:ascii="Times New Roman" w:hAnsi="Times New Roman" w:cs="Times New Roman"/>
          <w:lang w:val="en-US"/>
        </w:rPr>
        <w:t xml:space="preserve">                                                                                                     </w:t>
      </w:r>
      <w:r>
        <w:rPr>
          <w:rFonts w:hint="default" w:ascii="Times New Roman" w:hAnsi="Times New Roman" w:cs="Times New Roman"/>
          <w:b/>
          <w:bCs/>
          <w:sz w:val="24"/>
          <w:szCs w:val="24"/>
        </w:rPr>
        <w:t>Registration and Alignment:</w:t>
      </w:r>
      <w:r>
        <w:rPr>
          <w:rFonts w:hint="default" w:ascii="Times New Roman" w:hAnsi="Times New Roman" w:cs="Times New Roman"/>
          <w:sz w:val="28"/>
          <w:szCs w:val="28"/>
        </w:rPr>
        <w:t xml:space="preserve"> </w:t>
      </w:r>
      <w:r>
        <w:rPr>
          <w:rFonts w:hint="default" w:ascii="Times New Roman" w:hAnsi="Times New Roman" w:cs="Times New Roman"/>
        </w:rPr>
        <w:t>Image registration aligns multiple imaging datasets to assist in comparative studies and longitudinal analysis. Zitová and Flusser’s review "Image Registration Methods: A Survey" offers a broad overview, detailing classical techniques such as rigid and non-rigid transformations.</w:t>
      </w:r>
    </w:p>
    <w:p w14:paraId="1F14D261">
      <w:pPr>
        <w:ind w:left="360"/>
        <w:rPr>
          <w:rFonts w:hint="default" w:ascii="Times New Roman" w:hAnsi="Times New Roman" w:cs="Times New Roman"/>
        </w:rPr>
      </w:pPr>
      <w:r>
        <w:rPr>
          <w:rFonts w:hint="default" w:ascii="Times New Roman" w:hAnsi="Times New Roman" w:cs="Times New Roman"/>
          <w:sz w:val="28"/>
          <w:szCs w:val="28"/>
        </w:rPr>
        <w:t>3</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Machine Learning and Artificial Intelligence</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Deep Learning in Medical Imaging:</w:t>
      </w:r>
      <w:r>
        <w:rPr>
          <w:rFonts w:hint="default" w:ascii="Times New Roman" w:hAnsi="Times New Roman" w:cs="Times New Roman"/>
          <w:sz w:val="24"/>
          <w:szCs w:val="24"/>
        </w:rPr>
        <w:t xml:space="preserve"> </w:t>
      </w:r>
      <w:r>
        <w:rPr>
          <w:rFonts w:hint="default" w:ascii="Times New Roman" w:hAnsi="Times New Roman" w:cs="Times New Roman"/>
        </w:rPr>
        <w:t xml:space="preserve">"Deep Learning in Medical Image Analysis and Multimodal </w:t>
      </w:r>
      <w:r>
        <w:rPr>
          <w:rFonts w:hint="default" w:ascii="Times New Roman" w:hAnsi="Times New Roman" w:cs="Times New Roman"/>
          <w:lang w:val="en-US"/>
        </w:rPr>
        <w:t xml:space="preserve"> </w:t>
      </w:r>
      <w:r>
        <w:rPr>
          <w:rFonts w:hint="default" w:ascii="Times New Roman" w:hAnsi="Times New Roman" w:cs="Times New Roman"/>
        </w:rPr>
        <w:t>Learning for Clinical Decision Support" by Litjens et al. provides a comprehensive review of how deep learning techniques have revolutionized imaging analysis, covering CNNs, RNNs, and GANs in various applications like classification and segmentation.</w:t>
      </w:r>
      <w:r>
        <w:rPr>
          <w:rFonts w:hint="default" w:ascii="Times New Roman" w:hAnsi="Times New Roman" w:cs="Times New Roman"/>
          <w:lang w:val="en-US"/>
        </w:rPr>
        <w:t xml:space="preserve">                          </w:t>
      </w:r>
      <w:r>
        <w:rPr>
          <w:rFonts w:hint="default" w:ascii="Times New Roman" w:hAnsi="Times New Roman" w:cs="Times New Roman"/>
          <w:b/>
          <w:bCs/>
          <w:sz w:val="24"/>
          <w:szCs w:val="24"/>
        </w:rPr>
        <w:t>Automated Diagnosis:</w:t>
      </w:r>
      <w:r>
        <w:rPr>
          <w:rFonts w:hint="default" w:ascii="Times New Roman" w:hAnsi="Times New Roman" w:cs="Times New Roman"/>
          <w:sz w:val="24"/>
          <w:szCs w:val="24"/>
        </w:rPr>
        <w:t xml:space="preserve"> </w:t>
      </w:r>
      <w:r>
        <w:rPr>
          <w:rFonts w:hint="default" w:ascii="Times New Roman" w:hAnsi="Times New Roman" w:cs="Times New Roman"/>
        </w:rPr>
        <w:t>"CheXNet: Radiologist-Level Pneumonia Detection on Chest X-rays with Deep Learning" by Rajpurkar et al. demonstrates how AI models can match or exceed human-level performance in diagnostics, a pivotal work showing the potential of deep learning in clinical settings.</w:t>
      </w:r>
      <w:r>
        <w:rPr>
          <w:rFonts w:hint="default" w:ascii="Times New Roman" w:hAnsi="Times New Roman" w:cs="Times New Roman"/>
          <w:lang w:val="en-US"/>
        </w:rPr>
        <w:t xml:space="preserve">                                                                                                   </w:t>
      </w:r>
      <w:r>
        <w:rPr>
          <w:rFonts w:hint="default" w:ascii="Times New Roman" w:hAnsi="Times New Roman" w:cs="Times New Roman"/>
          <w:b/>
          <w:bCs/>
          <w:sz w:val="24"/>
          <w:szCs w:val="24"/>
        </w:rPr>
        <w:t xml:space="preserve">Explainability and Trustworthiness: </w:t>
      </w:r>
      <w:r>
        <w:rPr>
          <w:rFonts w:hint="default" w:ascii="Times New Roman" w:hAnsi="Times New Roman" w:cs="Times New Roman"/>
        </w:rPr>
        <w:t>Papers like "Interpretable Deep Learning for Medical Imaging: Theory and Practice" by Zhou and Wang discuss methods to interpret deep learning models, a crucial aspect for ensuring AI systems in healthcare are transparent and trusted by clinicians.</w:t>
      </w:r>
    </w:p>
    <w:p w14:paraId="299E7444">
      <w:pPr>
        <w:ind w:left="360"/>
        <w:rPr>
          <w:rFonts w:hint="default" w:ascii="Times New Roman" w:hAnsi="Times New Roman" w:cs="Times New Roman"/>
        </w:rPr>
      </w:pPr>
    </w:p>
    <w:p w14:paraId="241D8DE3">
      <w:pPr>
        <w:ind w:left="360"/>
        <w:rPr>
          <w:rFonts w:hint="default" w:ascii="Times New Roman" w:hAnsi="Times New Roman" w:cs="Times New Roman"/>
        </w:rPr>
      </w:pPr>
    </w:p>
    <w:p w14:paraId="476C0275">
      <w:pPr>
        <w:numPr>
          <w:ilvl w:val="0"/>
          <w:numId w:val="6"/>
        </w:numPr>
        <w:ind w:left="639" w:leftChars="163" w:hanging="280" w:hangingChars="100"/>
        <w:rPr>
          <w:rFonts w:hint="default" w:ascii="Times New Roman" w:hAnsi="Times New Roman" w:cs="Times New Roman"/>
        </w:rPr>
      </w:pPr>
      <w:r>
        <w:rPr>
          <w:rFonts w:hint="default" w:ascii="Times New Roman" w:hAnsi="Times New Roman" w:cs="Times New Roman"/>
          <w:b/>
          <w:bCs/>
          <w:sz w:val="28"/>
          <w:szCs w:val="28"/>
        </w:rPr>
        <w:t>Applications in Disease Detection and Treatment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Cancer Detection and Prognosis:</w:t>
      </w:r>
      <w:r>
        <w:rPr>
          <w:rFonts w:hint="default" w:ascii="Times New Roman" w:hAnsi="Times New Roman" w:cs="Times New Roman"/>
          <w:b/>
          <w:bCs/>
        </w:rPr>
        <w:t xml:space="preserve"> </w:t>
      </w:r>
      <w:r>
        <w:rPr>
          <w:rFonts w:hint="default" w:ascii="Times New Roman" w:hAnsi="Times New Roman" w:cs="Times New Roman"/>
        </w:rPr>
        <w:t>"Radiomics: Images Are More than Pictures, They Are Data" by Lambin et al., published in European Journal of Cancer, is a seminal paper introducing radiomics, which extracts quantitative features from medical images for predictive modeling in cancer detection and treatment.</w:t>
      </w:r>
      <w:r>
        <w:rPr>
          <w:rFonts w:hint="default" w:ascii="Times New Roman" w:hAnsi="Times New Roman" w:cs="Times New Roman"/>
          <w:lang w:val="en-US"/>
        </w:rPr>
        <w:t xml:space="preserve">                                             </w:t>
      </w:r>
      <w:r>
        <w:rPr>
          <w:rFonts w:hint="default" w:ascii="Times New Roman" w:hAnsi="Times New Roman" w:cs="Times New Roman"/>
          <w:b/>
          <w:bCs/>
          <w:sz w:val="24"/>
          <w:szCs w:val="24"/>
        </w:rPr>
        <w:t xml:space="preserve">Neurological Disease Analysis: </w:t>
      </w:r>
      <w:r>
        <w:rPr>
          <w:rFonts w:hint="default" w:ascii="Times New Roman" w:hAnsi="Times New Roman" w:cs="Times New Roman"/>
        </w:rPr>
        <w:t>Studies on Alzheimer's disease, such as "Multi-modal MRI analysis of structural and functional brain changes in the Alzheimer’s disease" by Mueller et al., show how combined imaging and analysis can enhance our understanding of neurological diseases.</w:t>
      </w:r>
      <w:r>
        <w:rPr>
          <w:rFonts w:hint="default" w:ascii="Times New Roman" w:hAnsi="Times New Roman" w:cs="Times New Roman"/>
          <w:lang w:val="en-US"/>
        </w:rPr>
        <w:t xml:space="preserve">                                                                                                         </w:t>
      </w:r>
      <w:r>
        <w:rPr>
          <w:rFonts w:hint="default" w:ascii="Times New Roman" w:hAnsi="Times New Roman" w:cs="Times New Roman"/>
          <w:b/>
          <w:bCs/>
          <w:sz w:val="24"/>
          <w:szCs w:val="24"/>
        </w:rPr>
        <w:t>Cardiovascular Imaging:</w:t>
      </w:r>
      <w:r>
        <w:rPr>
          <w:rFonts w:hint="default" w:ascii="Times New Roman" w:hAnsi="Times New Roman" w:cs="Times New Roman"/>
          <w:sz w:val="24"/>
          <w:szCs w:val="24"/>
        </w:rPr>
        <w:t xml:space="preserve"> </w:t>
      </w:r>
      <w:r>
        <w:rPr>
          <w:rFonts w:hint="default" w:ascii="Times New Roman" w:hAnsi="Times New Roman" w:cs="Times New Roman"/>
        </w:rPr>
        <w:t>Zaki et al.'s review "Artificial Intelligence in Cardiovascular Imaging" in JACC: Cardiovascular Imaging summarizes the role of AI in detecting conditions like coronary artery disease through enhanced image processing techniques.</w:t>
      </w:r>
    </w:p>
    <w:p w14:paraId="16AA8490">
      <w:pPr>
        <w:numPr>
          <w:ilvl w:val="0"/>
          <w:numId w:val="6"/>
        </w:numPr>
        <w:ind w:left="639" w:leftChars="163" w:hanging="280" w:hangingChars="100"/>
        <w:rPr>
          <w:rFonts w:hint="default" w:ascii="Times New Roman" w:hAnsi="Times New Roman" w:cs="Times New Roman"/>
          <w:lang w:val="en-US"/>
        </w:rPr>
      </w:pPr>
      <w:r>
        <w:rPr>
          <w:rFonts w:hint="default" w:ascii="Times New Roman" w:hAnsi="Times New Roman" w:cs="Times New Roman"/>
          <w:b/>
          <w:bCs/>
          <w:sz w:val="28"/>
          <w:szCs w:val="28"/>
        </w:rPr>
        <w:t>Emerging Topics and Innovations</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 xml:space="preserve">Federated Learning for Medical Imaging: </w:t>
      </w:r>
      <w:r>
        <w:rPr>
          <w:rFonts w:hint="default" w:ascii="Times New Roman" w:hAnsi="Times New Roman" w:cs="Times New Roman"/>
        </w:rPr>
        <w:t>Since data privacy is critical in healthcare, federated learning offers a solution by allowing models to train on decentralized data without sharing patient information. The paper "Federated Learning for Medical Imaging" by Sheller et al., published in IEEE TMI, explores these advancements, especially for cross-institutional collaborations.</w:t>
      </w:r>
      <w:r>
        <w:rPr>
          <w:rFonts w:hint="default" w:ascii="Times New Roman" w:hAnsi="Times New Roman" w:cs="Times New Roman"/>
          <w:lang w:val="en-US"/>
        </w:rPr>
        <w:t xml:space="preserve">                                                                                                               </w:t>
      </w:r>
    </w:p>
    <w:p w14:paraId="1E85A1F7">
      <w:pPr>
        <w:numPr>
          <w:ilvl w:val="0"/>
          <w:numId w:val="6"/>
        </w:numPr>
        <w:ind w:left="639" w:leftChars="163" w:hanging="280" w:hangingChars="100"/>
        <w:rPr>
          <w:rFonts w:hint="default" w:ascii="Times New Roman" w:hAnsi="Times New Roman" w:cs="Times New Roman"/>
        </w:rPr>
      </w:pPr>
      <w:r>
        <w:rPr>
          <w:rFonts w:hint="default" w:ascii="Times New Roman" w:hAnsi="Times New Roman" w:cs="Times New Roman"/>
          <w:b/>
          <w:bCs/>
          <w:sz w:val="28"/>
          <w:szCs w:val="28"/>
        </w:rPr>
        <w:t xml:space="preserv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3D and </w:t>
      </w:r>
      <w:r>
        <w:rPr>
          <w:rFonts w:hint="default" w:ascii="Times New Roman" w:hAnsi="Times New Roman" w:cs="Times New Roman"/>
          <w:b/>
          <w:bCs/>
          <w:sz w:val="24"/>
          <w:szCs w:val="24"/>
        </w:rPr>
        <w:t>4D Imaging:</w:t>
      </w:r>
      <w:r>
        <w:rPr>
          <w:rFonts w:hint="default" w:ascii="Times New Roman" w:hAnsi="Times New Roman" w:cs="Times New Roman"/>
          <w:sz w:val="28"/>
          <w:szCs w:val="28"/>
        </w:rPr>
        <w:t xml:space="preserve"> </w:t>
      </w:r>
      <w:r>
        <w:rPr>
          <w:rFonts w:hint="default" w:ascii="Times New Roman" w:hAnsi="Times New Roman" w:cs="Times New Roman"/>
        </w:rPr>
        <w:t>Literature on 3D imaging, such as "3D Convolutional Neural Networks for Medical Image Analysis" by Çiçek et al., published in MICCAI, is essential for volumetric data analysis, allowing precise 3D visualizations and temporal (4D) changes, particularly useful in cardiac and tumor imaging.</w:t>
      </w:r>
      <w:r>
        <w:rPr>
          <w:rFonts w:hint="default" w:ascii="Times New Roman" w:hAnsi="Times New Roman" w:cs="Times New Roman"/>
          <w:lang w:val="en-US"/>
        </w:rPr>
        <w:t xml:space="preserve">                                                                                </w:t>
      </w:r>
      <w:r>
        <w:rPr>
          <w:rFonts w:hint="default" w:ascii="Times New Roman" w:hAnsi="Times New Roman" w:cs="Times New Roman"/>
          <w:b/>
          <w:bCs/>
          <w:sz w:val="24"/>
          <w:szCs w:val="24"/>
        </w:rPr>
        <w:t>Explainable AI (XAI):</w:t>
      </w:r>
      <w:r>
        <w:rPr>
          <w:rFonts w:hint="default" w:ascii="Times New Roman" w:hAnsi="Times New Roman" w:cs="Times New Roman"/>
        </w:rPr>
        <w:t xml:space="preserve"> As AI becomes more integrated, understanding model predictions is vital. Works like "Why Should I Trust You?": Explaining the Predictions of Any Classifier by Ribeiro et al. and "Explainable Deep Learning Models in Medical Image Analysis" by Tjoa and Guan outline frameworks and strategies for making AI decisions in medical imaging more transparent.</w:t>
      </w:r>
    </w:p>
    <w:p w14:paraId="44AB8651">
      <w:pPr>
        <w:ind w:left="580" w:leftChars="200" w:hanging="140" w:hangingChars="50"/>
        <w:rPr>
          <w:rFonts w:hint="default" w:ascii="Times New Roman" w:hAnsi="Times New Roman" w:cs="Times New Roman"/>
        </w:rPr>
      </w:pPr>
      <w:r>
        <w:rPr>
          <w:rFonts w:hint="default" w:ascii="Times New Roman" w:hAnsi="Times New Roman" w:cs="Times New Roman"/>
          <w:b/>
          <w:bCs/>
          <w:sz w:val="28"/>
          <w:szCs w:val="28"/>
        </w:rPr>
        <w:t>6. Review and Survey Papers</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Comprehensive Surveys:</w:t>
      </w:r>
      <w:r>
        <w:rPr>
          <w:rFonts w:hint="default" w:ascii="Times New Roman" w:hAnsi="Times New Roman" w:cs="Times New Roman"/>
          <w:sz w:val="24"/>
          <w:szCs w:val="24"/>
        </w:rPr>
        <w:t xml:space="preserve"> </w:t>
      </w:r>
      <w:r>
        <w:rPr>
          <w:rFonts w:hint="default" w:ascii="Times New Roman" w:hAnsi="Times New Roman" w:cs="Times New Roman"/>
        </w:rPr>
        <w:t xml:space="preserve">Survey papers such as "A Survey on Deep Learning in MedicalImage </w:t>
      </w:r>
      <w:r>
        <w:rPr>
          <w:rFonts w:hint="default" w:ascii="Times New Roman" w:hAnsi="Times New Roman" w:cs="Times New Roman"/>
          <w:lang w:val="en-US"/>
        </w:rPr>
        <w:t xml:space="preserve"> </w:t>
      </w:r>
      <w:r>
        <w:rPr>
          <w:rFonts w:hint="default" w:ascii="Times New Roman" w:hAnsi="Times New Roman" w:cs="Times New Roman"/>
        </w:rPr>
        <w:t xml:space="preserve">Analysis" by Litjens et al., in Medical Image Analysis, and "Artificial Intelligence in Medical Imaging: </w:t>
      </w:r>
      <w:r>
        <w:rPr>
          <w:rFonts w:hint="default" w:ascii="Times New Roman" w:hAnsi="Times New Roman" w:cs="Times New Roman"/>
          <w:lang w:val="en-US"/>
        </w:rPr>
        <w:t xml:space="preserve"> </w:t>
      </w:r>
      <w:r>
        <w:rPr>
          <w:rFonts w:hint="default" w:ascii="Times New Roman" w:hAnsi="Times New Roman" w:cs="Times New Roman"/>
        </w:rPr>
        <w:t>Opportunities, Applications, and Risks" by Hosny et al., in The Lancet Digital Health, provide an overview of recent advances and challenges in the field.</w:t>
      </w:r>
      <w:r>
        <w:rPr>
          <w:rFonts w:hint="default" w:ascii="Times New Roman" w:hAnsi="Times New Roman" w:cs="Times New Roman"/>
          <w:lang w:val="en-US"/>
        </w:rPr>
        <w:t xml:space="preserve">                                                                                                                                             </w:t>
      </w:r>
      <w:r>
        <w:rPr>
          <w:rFonts w:hint="default" w:ascii="Times New Roman" w:hAnsi="Times New Roman" w:cs="Times New Roman"/>
          <w:b/>
          <w:bCs/>
          <w:sz w:val="24"/>
          <w:szCs w:val="24"/>
        </w:rPr>
        <w:t>Systematic Reviews of Specific Techniques:</w:t>
      </w:r>
      <w:r>
        <w:rPr>
          <w:rFonts w:hint="default" w:ascii="Times New Roman" w:hAnsi="Times New Roman" w:cs="Times New Roman"/>
          <w:sz w:val="24"/>
          <w:szCs w:val="24"/>
        </w:rPr>
        <w:t xml:space="preserve"> </w:t>
      </w:r>
      <w:r>
        <w:rPr>
          <w:rFonts w:hint="default" w:ascii="Times New Roman" w:hAnsi="Times New Roman" w:cs="Times New Roman"/>
        </w:rPr>
        <w:t>For instance, "Automated Detection of Lung Nodules in Computed Tomography Images: A Survey" by El-Baz et al. presents various methods for lung nodule detection, an area with significant clinical importance for early cancer detection.​</w:t>
      </w:r>
    </w:p>
    <w:p w14:paraId="25922146">
      <w:pPr>
        <w:pStyle w:val="19"/>
        <w:ind w:left="360"/>
        <w:rPr>
          <w:rFonts w:hint="default" w:ascii="Times New Roman" w:hAnsi="Times New Roman" w:cs="Times New Roman"/>
        </w:rPr>
      </w:pPr>
    </w:p>
    <w:p w14:paraId="5CD94A04">
      <w:pPr>
        <w:pStyle w:val="19"/>
        <w:ind w:left="360"/>
        <w:rPr>
          <w:rFonts w:hint="default" w:ascii="Times New Roman" w:hAnsi="Times New Roman" w:cs="Times New Roman"/>
        </w:rPr>
      </w:pPr>
      <w:r>
        <w:rPr>
          <w:rFonts w:hint="default" w:ascii="Times New Roman" w:hAnsi="Times New Roman" w:cs="Times New Roman"/>
        </w:rPr>
        <w:t>​.</w:t>
      </w:r>
    </w:p>
    <w:p w14:paraId="3E2DE397">
      <w:pPr>
        <w:pStyle w:val="19"/>
        <w:ind w:left="360"/>
        <w:rPr>
          <w:rFonts w:hint="default" w:ascii="Times New Roman" w:hAnsi="Times New Roman" w:cs="Times New Roman"/>
          <w:b/>
          <w:bCs/>
        </w:rPr>
      </w:pPr>
    </w:p>
    <w:p w14:paraId="462A2AFF">
      <w:pPr>
        <w:pStyle w:val="19"/>
        <w:numPr>
          <w:ilvl w:val="0"/>
          <w:numId w:val="0"/>
        </w:numPr>
        <w:ind w:leftChars="0"/>
        <w:rPr>
          <w:rFonts w:hint="default" w:ascii="Times New Roman" w:hAnsi="Times New Roman" w:cs="Times New Roman"/>
          <w:b/>
          <w:bCs/>
        </w:rPr>
      </w:pPr>
    </w:p>
    <w:p w14:paraId="4967D876">
      <w:pPr>
        <w:pStyle w:val="19"/>
        <w:numPr>
          <w:ilvl w:val="0"/>
          <w:numId w:val="0"/>
        </w:numPr>
        <w:ind w:leftChars="0"/>
        <w:rPr>
          <w:rFonts w:hint="default" w:ascii="Times New Roman" w:hAnsi="Times New Roman" w:cs="Times New Roman"/>
          <w:b/>
          <w:bCs/>
        </w:rPr>
      </w:pPr>
    </w:p>
    <w:p w14:paraId="41EA7A7A">
      <w:pPr>
        <w:pStyle w:val="19"/>
        <w:numPr>
          <w:ilvl w:val="0"/>
          <w:numId w:val="0"/>
        </w:numPr>
        <w:ind w:leftChars="0" w:firstLine="330" w:firstLineChars="150"/>
        <w:rPr>
          <w:rFonts w:hint="default" w:ascii="Times New Roman" w:hAnsi="Times New Roman" w:cs="Times New Roman"/>
          <w:b/>
          <w:bCs/>
          <w:lang w:val="en-US"/>
        </w:rPr>
      </w:pPr>
    </w:p>
    <w:p w14:paraId="44C8894B">
      <w:pPr>
        <w:pStyle w:val="19"/>
        <w:numPr>
          <w:ilvl w:val="0"/>
          <w:numId w:val="0"/>
        </w:numPr>
        <w:ind w:leftChars="0" w:firstLine="330" w:firstLineChars="150"/>
        <w:rPr>
          <w:rFonts w:hint="default" w:ascii="Times New Roman" w:hAnsi="Times New Roman" w:cs="Times New Roman"/>
          <w:b/>
          <w:bCs/>
          <w:lang w:val="en-US"/>
        </w:rPr>
      </w:pPr>
    </w:p>
    <w:p w14:paraId="3A1DAA8C">
      <w:pPr>
        <w:pStyle w:val="19"/>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1.2 </w:t>
      </w:r>
      <w:r>
        <w:rPr>
          <w:rFonts w:hint="default" w:ascii="Times New Roman" w:hAnsi="Times New Roman" w:cs="Times New Roman"/>
          <w:b/>
          <w:bCs/>
          <w:sz w:val="28"/>
          <w:szCs w:val="28"/>
        </w:rPr>
        <w:t>Mention any existing models, techniques, or methodologies related to the problem.</w:t>
      </w:r>
    </w:p>
    <w:p w14:paraId="2F344021">
      <w:pPr>
        <w:pStyle w:val="19"/>
        <w:numPr>
          <w:ilvl w:val="0"/>
          <w:numId w:val="0"/>
        </w:numPr>
        <w:ind w:left="330" w:hanging="330" w:hangingChars="150"/>
        <w:rPr>
          <w:rFonts w:hint="default" w:ascii="Times New Roman" w:hAnsi="Times New Roman" w:cs="Times New Roman"/>
          <w:b w:val="0"/>
          <w:bCs w:val="0"/>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In medical imaging analysis, a variety of models, techniques, and methodologies have been developed and refined to address the challenges of interpreting complex medical data. Below are some widely used models and approaches:</w:t>
      </w:r>
    </w:p>
    <w:p w14:paraId="6A51269B">
      <w:pPr>
        <w:pStyle w:val="19"/>
        <w:numPr>
          <w:ilvl w:val="0"/>
          <w:numId w:val="0"/>
        </w:numPr>
        <w:ind w:left="330" w:hanging="330" w:hanging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sz w:val="28"/>
          <w:szCs w:val="28"/>
          <w:lang w:val="en-US"/>
        </w:rPr>
        <w:t xml:space="preserve">  </w:t>
      </w:r>
    </w:p>
    <w:p w14:paraId="5E688280">
      <w:pPr>
        <w:pStyle w:val="19"/>
        <w:numPr>
          <w:ilvl w:val="0"/>
          <w:numId w:val="0"/>
        </w:numPr>
        <w:ind w:left="330" w:hanging="420" w:hangingChars="15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1. Convolutional Neural Networks (CNNs)</w:t>
      </w:r>
    </w:p>
    <w:p w14:paraId="69F0FBD3">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AlexNet and VGGNet: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Initially designed for general image classification, these models have been adapted for tasks like organ and tissue classification in medical images.</w:t>
      </w:r>
    </w:p>
    <w:p w14:paraId="22FEBBD1">
      <w:pPr>
        <w:pStyle w:val="19"/>
        <w:numPr>
          <w:ilvl w:val="0"/>
          <w:numId w:val="0"/>
        </w:numPr>
        <w:ind w:firstLine="480" w:firstLineChars="20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ResNet: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 xml:space="preserve">Due to its ability to overcome the vanishing gradient problem with deep networks, </w:t>
      </w:r>
    </w:p>
    <w:p w14:paraId="6A51E25B">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ResNet is widely used for medical imaging tasks requiring deep feature extraction, such as tumor and lesion detection.</w:t>
      </w:r>
    </w:p>
    <w:p w14:paraId="786D32B7">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DenseNet: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With its efficient connectivity between layers, DenseNet performs well on tasks with limited medical imaging data, as it reduces the number of parameters and improves feature reuse.</w:t>
      </w:r>
    </w:p>
    <w:p w14:paraId="103E80FD">
      <w:pPr>
        <w:pStyle w:val="19"/>
        <w:numPr>
          <w:ilvl w:val="0"/>
          <w:numId w:val="0"/>
        </w:numPr>
        <w:rPr>
          <w:rFonts w:hint="default" w:ascii="Times New Roman" w:hAnsi="Times New Roman" w:cs="Times New Roman"/>
          <w:b w:val="0"/>
          <w:bCs w:val="0"/>
          <w:lang w:val="en-US"/>
        </w:rPr>
      </w:pPr>
    </w:p>
    <w:p w14:paraId="67A3E37C">
      <w:pPr>
        <w:pStyle w:val="19"/>
        <w:numPr>
          <w:ilvl w:val="0"/>
          <w:numId w:val="0"/>
        </w:num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UNet and Variants</w:t>
      </w:r>
    </w:p>
    <w:p w14:paraId="65F97D0F">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8"/>
          <w:szCs w:val="28"/>
          <w:lang w:val="en-US"/>
        </w:rPr>
        <w:t>UNet:</w:t>
      </w:r>
      <w:r>
        <w:rPr>
          <w:rFonts w:hint="default" w:ascii="Times New Roman" w:hAnsi="Times New Roman" w:cs="Times New Roman"/>
          <w:b w:val="0"/>
          <w:bCs w:val="0"/>
          <w:lang w:val="en-US"/>
        </w:rPr>
        <w:t xml:space="preserve"> This architecture was specifically designed for biomedical image segmentation. It uses an encoder-decoder structure that captures both spatial and contextual information, making it highly effective for tasks such as tumor, organ, and cell segmentation.</w:t>
      </w:r>
    </w:p>
    <w:p w14:paraId="389C0614">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3D UNet:</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Extends the UNet architecture to three dimensions, making it suitable for volumetric data, such as MRI or CT scans, allowing the model to capture spatial relationships in 3D.                                                                                                                                              </w:t>
      </w:r>
      <w:r>
        <w:rPr>
          <w:rFonts w:hint="default" w:ascii="Times New Roman" w:hAnsi="Times New Roman" w:cs="Times New Roman"/>
          <w:b/>
          <w:bCs/>
          <w:sz w:val="24"/>
          <w:szCs w:val="24"/>
          <w:lang w:val="en-US"/>
        </w:rPr>
        <w:t>Attention UNet: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Integrates attention mechanisms to focus on relevant parts of the image, which is useful in cases where objects are small or occluded.</w:t>
      </w:r>
    </w:p>
    <w:p w14:paraId="778EC2F5">
      <w:pPr>
        <w:pStyle w:val="19"/>
        <w:numPr>
          <w:ilvl w:val="0"/>
          <w:numId w:val="0"/>
        </w:numPr>
        <w:ind w:left="330" w:hanging="330" w:hangingChars="150"/>
        <w:rPr>
          <w:rFonts w:hint="default" w:ascii="Times New Roman" w:hAnsi="Times New Roman" w:cs="Times New Roman"/>
          <w:b w:val="0"/>
          <w:bCs w:val="0"/>
          <w:lang w:val="en-US"/>
        </w:rPr>
      </w:pPr>
    </w:p>
    <w:p w14:paraId="3B2F81FF">
      <w:pPr>
        <w:pStyle w:val="19"/>
        <w:numPr>
          <w:ilvl w:val="0"/>
          <w:numId w:val="0"/>
        </w:num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Recurrent Neural Networks (RNNs) and Long Short-Term Memory Networks (LSTMs)</w:t>
      </w:r>
    </w:p>
    <w:p w14:paraId="7B41A13A">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RNNs and LSTMs: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These models are particularly useful for sequential data, such as 4D imaging, where the goal is to analyze temporal sequences (e.g., tracking tumor growth over time in MRI scans).</w:t>
      </w:r>
    </w:p>
    <w:p w14:paraId="324A8F9D">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Spatial-Temporal LSTM:</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A variant used in tracking dynamic features within medical images, such as changes in cardiac motion in echocardiograms.</w:t>
      </w:r>
    </w:p>
    <w:p w14:paraId="2A704C02">
      <w:pPr>
        <w:pStyle w:val="19"/>
        <w:numPr>
          <w:ilvl w:val="0"/>
          <w:numId w:val="0"/>
        </w:numPr>
        <w:rPr>
          <w:rFonts w:hint="default" w:ascii="Times New Roman" w:hAnsi="Times New Roman" w:cs="Times New Roman"/>
          <w:b w:val="0"/>
          <w:bCs w:val="0"/>
          <w:lang w:val="en-US"/>
        </w:rPr>
      </w:pPr>
    </w:p>
    <w:p w14:paraId="6EDFFFED">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Generative Adversarial Networks (GANs)</w:t>
      </w:r>
    </w:p>
    <w:p w14:paraId="0430F15E">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GANs for Image Synthesis: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GANs can generate high-quality synthetic medical images for data augmentation, helping address the issue of limited labeled data in medical imaging.</w:t>
      </w:r>
    </w:p>
    <w:p w14:paraId="6E131FED">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CycleGAN:</w:t>
      </w:r>
      <w:r>
        <w:rPr>
          <w:rFonts w:hint="default" w:ascii="Times New Roman" w:hAnsi="Times New Roman" w:cs="Times New Roman"/>
          <w:b w:val="0"/>
          <w:bCs w:val="0"/>
          <w:lang w:val="en-US"/>
        </w:rPr>
        <w:t xml:space="preserve"> Used for modality translation, such as converting MRI to CT images or vice versa, CycleGANs are useful when one modality is unavailable.</w:t>
      </w:r>
    </w:p>
    <w:p w14:paraId="7ADFB362">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Super-Resolution GAN (SRGAN):</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Enhances the resolution of medical images, which can improve the accuracy of diagnosis and segmentation on low-quality scans.</w:t>
      </w:r>
    </w:p>
    <w:p w14:paraId="15E399D0">
      <w:pPr>
        <w:pStyle w:val="19"/>
        <w:numPr>
          <w:ilvl w:val="0"/>
          <w:numId w:val="0"/>
        </w:numPr>
        <w:ind w:left="330" w:hanging="420" w:hangingChars="150"/>
        <w:rPr>
          <w:rFonts w:hint="default" w:ascii="Times New Roman" w:hAnsi="Times New Roman" w:cs="Times New Roman"/>
          <w:b w:val="0"/>
          <w:bCs w:val="0"/>
          <w:sz w:val="28"/>
          <w:szCs w:val="28"/>
          <w:lang w:val="en-US"/>
        </w:rPr>
      </w:pPr>
    </w:p>
    <w:p w14:paraId="3E2A82DD">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Transformers and Vision Transformers (ViTs)</w:t>
      </w:r>
    </w:p>
    <w:p w14:paraId="1B8E532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ViT:</w:t>
      </w:r>
      <w:r>
        <w:rPr>
          <w:rFonts w:hint="default" w:ascii="Times New Roman" w:hAnsi="Times New Roman" w:cs="Times New Roman"/>
          <w:b w:val="0"/>
          <w:bCs w:val="0"/>
          <w:lang w:val="en-US"/>
        </w:rPr>
        <w:t xml:space="preserve"> With self-attention mechanisms, Vision Transformers have shown potential in tasks like whole-slide image analysis, where capturing global context is important.</w:t>
      </w:r>
    </w:p>
    <w:p w14:paraId="2AE1DABF">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MedT (Medical Transformer):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 xml:space="preserve">A variant of ViT designed for segmentation tasks, MedT leverages the self-attention mechanism to capture complex structures in medical images.          </w:t>
      </w:r>
    </w:p>
    <w:p w14:paraId="721050D4">
      <w:pPr>
        <w:pStyle w:val="19"/>
        <w:numPr>
          <w:ilvl w:val="0"/>
          <w:numId w:val="0"/>
        </w:numPr>
        <w:ind w:left="220" w:leftChars="100" w:firstLine="0" w:firstLineChars="0"/>
        <w:rPr>
          <w:rFonts w:hint="default" w:ascii="Times New Roman" w:hAnsi="Times New Roman" w:cs="Times New Roman"/>
          <w:b w:val="0"/>
          <w:bCs w:val="0"/>
          <w:lang w:val="en-US"/>
        </w:rPr>
      </w:pPr>
    </w:p>
    <w:p w14:paraId="14A845C3">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6.Radiomics and Radiogenomics</w:t>
      </w:r>
    </w:p>
    <w:p w14:paraId="02E78714">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Radiomics:</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This technique extracts a large number of quantitative features from medical images, which are then used to create predictive models for disease characterization. Radiomics is particularly popular in oncology for predicting tumor behavior.</w:t>
      </w:r>
    </w:p>
    <w:p w14:paraId="314ED4BC">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Radiogenomics: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Integrates radiomic features with genetic data, helping to link imaging phenotypes with molecular and genetic information, useful in personalized treatment planning.</w:t>
      </w:r>
    </w:p>
    <w:p w14:paraId="3D5F7C94">
      <w:pPr>
        <w:pStyle w:val="19"/>
        <w:numPr>
          <w:ilvl w:val="0"/>
          <w:numId w:val="0"/>
        </w:numPr>
        <w:ind w:left="330" w:hanging="330" w:hangingChars="150"/>
        <w:rPr>
          <w:rFonts w:hint="default" w:ascii="Times New Roman" w:hAnsi="Times New Roman" w:cs="Times New Roman"/>
          <w:b w:val="0"/>
          <w:bCs w:val="0"/>
          <w:lang w:val="en-US"/>
        </w:rPr>
      </w:pPr>
    </w:p>
    <w:p w14:paraId="74BCAA4B">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 Federated Learning</w:t>
      </w:r>
    </w:p>
    <w:p w14:paraId="69E22ED8">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Federated Learning Frameworks:</w:t>
      </w:r>
      <w:r>
        <w:rPr>
          <w:rFonts w:hint="default" w:ascii="Times New Roman" w:hAnsi="Times New Roman" w:cs="Times New Roman"/>
          <w:b w:val="0"/>
          <w:bCs w:val="0"/>
          <w:lang w:val="en-US"/>
        </w:rPr>
        <w:t xml:space="preserve"> Allows models to be trained across multiple institutions without sharing sensitive data, preserving patient privacy. Federated learning models are commonly used in multi-center studies to combine data from various hospitals and enhance generalizability.</w:t>
      </w:r>
    </w:p>
    <w:p w14:paraId="451722F9">
      <w:pPr>
        <w:pStyle w:val="19"/>
        <w:numPr>
          <w:ilvl w:val="0"/>
          <w:numId w:val="0"/>
        </w:numPr>
        <w:rPr>
          <w:rFonts w:hint="default" w:ascii="Times New Roman" w:hAnsi="Times New Roman" w:cs="Times New Roman"/>
          <w:b/>
          <w:bCs/>
          <w:lang w:val="en-US"/>
        </w:rPr>
      </w:pPr>
    </w:p>
    <w:p w14:paraId="2F8DB21E">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 Reinforcement Learning (RL)</w:t>
      </w:r>
    </w:p>
    <w:p w14:paraId="5445A9BF">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Deep Q-Learning: </w:t>
      </w:r>
      <w:r>
        <w:rPr>
          <w:rFonts w:hint="default" w:ascii="Times New Roman" w:hAnsi="Times New Roman" w:cs="Times New Roman"/>
          <w:b w:val="0"/>
          <w:bCs w:val="0"/>
          <w:lang w:val="en-US"/>
        </w:rPr>
        <w:t>Used in applications like image registration, RL methods can iteratively improve the alignment of images from different modalities.</w:t>
      </w:r>
    </w:p>
    <w:p w14:paraId="6A2F4E4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Policy Gradient Methods: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Applied in robotic surgery for optimal path planning, reinforcement learning can aid in improving precision and reducing the invasiveness of procedures.</w:t>
      </w:r>
    </w:p>
    <w:p w14:paraId="040D3717">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9. Explainable AI (XAI) Models</w:t>
      </w:r>
    </w:p>
    <w:p w14:paraId="443EB17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Layer-wise Relevance Propagation (LRP): </w:t>
      </w:r>
      <w:r>
        <w:rPr>
          <w:rFonts w:hint="default" w:ascii="Times New Roman" w:hAnsi="Times New Roman" w:cs="Times New Roman"/>
          <w:b w:val="0"/>
          <w:bCs w:val="0"/>
          <w:lang w:val="en-US"/>
        </w:rPr>
        <w:t>Used to interpret CNN outputs, LRP helps identify which parts of an image contributed most to a particular diagnosis.</w:t>
      </w:r>
    </w:p>
    <w:p w14:paraId="4F0C9E58">
      <w:pPr>
        <w:pStyle w:val="19"/>
        <w:numPr>
          <w:ilvl w:val="0"/>
          <w:numId w:val="0"/>
        </w:numPr>
        <w:ind w:left="220" w:leftChars="1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 xml:space="preserve">SHAP (SHapley Additive exPlanations): </w:t>
      </w:r>
      <w:r>
        <w:rPr>
          <w:rFonts w:hint="default" w:ascii="Times New Roman" w:hAnsi="Times New Roman" w:cs="Times New Roman"/>
          <w:b w:val="0"/>
          <w:bCs w:val="0"/>
          <w:lang w:val="en-US"/>
        </w:rPr>
        <w:t>A game-theory-based approach to explaining model predictions, SHAP is commonly used in medical imaging to highlight critical image regions that influenced the model’s decision.</w:t>
      </w:r>
    </w:p>
    <w:p w14:paraId="60431C57">
      <w:pPr>
        <w:pStyle w:val="19"/>
        <w:numPr>
          <w:ilvl w:val="0"/>
          <w:numId w:val="0"/>
        </w:numPr>
        <w:ind w:left="220" w:leftChars="100" w:firstLine="0" w:firstLineChars="0"/>
        <w:rPr>
          <w:rFonts w:hint="default" w:ascii="Times New Roman" w:hAnsi="Times New Roman" w:cs="Times New Roman"/>
          <w:b/>
          <w:bCs/>
          <w:sz w:val="28"/>
          <w:szCs w:val="28"/>
          <w:lang w:val="en-US"/>
        </w:rPr>
      </w:pPr>
    </w:p>
    <w:p w14:paraId="06F66B91">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8"/>
          <w:szCs w:val="28"/>
          <w:lang w:val="en-US"/>
        </w:rPr>
        <w:t>Grad-CAM (Gradient-weighted Class Activation Mapping):</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Visualizes which parts of an image were important for the model’s classification decision, which helps in making AI decisions more interpretable to radiologists.</w:t>
      </w:r>
    </w:p>
    <w:p w14:paraId="08C9C078">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10.Multi-Task Learning Models</w:t>
      </w:r>
    </w:p>
    <w:p w14:paraId="05F8ED0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MTL Models: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By training models on multiple tasks (e.g., segmentation, classification, and localization), MTL can improve generalization and efficiency. This approach is particularly useful in analyzing complex cases, like identifying different stages of cancer progression.</w:t>
      </w:r>
    </w:p>
    <w:p w14:paraId="56444F51">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Holistic Multi-Organ Analysis: </w:t>
      </w:r>
      <w:r>
        <w:rPr>
          <w:rFonts w:hint="default" w:ascii="Times New Roman" w:hAnsi="Times New Roman" w:cs="Times New Roman"/>
          <w:b w:val="0"/>
          <w:bCs w:val="0"/>
          <w:lang w:val="en-US"/>
        </w:rPr>
        <w:t>Multi-task learning can analyze several organs simultaneously, which is useful in evaluating diseases that affect multiple body parts, like systemic infections or metastases in cancer.</w:t>
      </w:r>
    </w:p>
    <w:p w14:paraId="5B41D00C">
      <w:pPr>
        <w:pStyle w:val="19"/>
        <w:numPr>
          <w:ilvl w:val="0"/>
          <w:numId w:val="0"/>
        </w:numPr>
        <w:ind w:leftChars="0"/>
        <w:rPr>
          <w:rFonts w:hint="default" w:ascii="Times New Roman" w:hAnsi="Times New Roman" w:cs="Times New Roman"/>
          <w:b/>
          <w:bCs/>
          <w:lang w:val="en-US"/>
        </w:rPr>
      </w:pPr>
    </w:p>
    <w:p w14:paraId="61A38F78">
      <w:pPr>
        <w:pStyle w:val="19"/>
        <w:numPr>
          <w:ilvl w:val="0"/>
          <w:numId w:val="0"/>
        </w:numPr>
        <w:ind w:leftChars="0"/>
        <w:rPr>
          <w:rFonts w:hint="default" w:ascii="Times New Roman" w:hAnsi="Times New Roman" w:cs="Times New Roman"/>
          <w:b/>
          <w:bCs/>
          <w:lang w:val="en-US"/>
        </w:rPr>
      </w:pPr>
    </w:p>
    <w:p w14:paraId="35E01FB9">
      <w:pPr>
        <w:pStyle w:val="19"/>
        <w:numPr>
          <w:ilvl w:val="0"/>
          <w:numId w:val="0"/>
        </w:numPr>
        <w:ind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rPr>
        <w:t>Highlight the gaps or limitations in existing solutions</w:t>
      </w:r>
    </w:p>
    <w:p w14:paraId="172FE71A">
      <w:pPr>
        <w:pStyle w:val="19"/>
        <w:numPr>
          <w:ilvl w:val="0"/>
          <w:numId w:val="0"/>
        </w:numPr>
        <w:ind w:left="220" w:leftChars="0" w:hanging="220" w:hangingChars="100"/>
        <w:rPr>
          <w:rFonts w:hint="default" w:ascii="Times New Roman" w:hAnsi="Times New Roman" w:cs="Times New Roman"/>
          <w:b w:val="0"/>
          <w:bCs w:val="0"/>
          <w:lang w:val="en-US"/>
        </w:rPr>
      </w:pPr>
      <w:r>
        <w:rPr>
          <w:rFonts w:hint="default" w:ascii="Times New Roman" w:hAnsi="Times New Roman" w:cs="Times New Roman"/>
          <w:b/>
          <w:bCs/>
        </w:rPr>
        <w:t xml:space="preserve"> </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Medical imaging analysis has advanced significantly with the integration of artificial intelligence and machine learning, yet there are several gaps and limitations in current solutions. Here are some key challenges:</w:t>
      </w:r>
    </w:p>
    <w:p w14:paraId="4AAD7059">
      <w:pPr>
        <w:pStyle w:val="19"/>
        <w:numPr>
          <w:ilvl w:val="0"/>
          <w:numId w:val="0"/>
        </w:numPr>
        <w:ind w:leftChars="0"/>
        <w:rPr>
          <w:rFonts w:hint="default" w:ascii="Times New Roman" w:hAnsi="Times New Roman" w:cs="Times New Roman"/>
          <w:b/>
          <w:bCs/>
          <w:lang w:val="en-US"/>
        </w:rPr>
      </w:pPr>
    </w:p>
    <w:p w14:paraId="745ADDD3">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Data Quality and Annotation:</w:t>
      </w:r>
    </w:p>
    <w:p w14:paraId="302CF932">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High-quality labeled data is essential for training medical imaging models, but data is often limited, especially for rare conditions.</w:t>
      </w:r>
    </w:p>
    <w:p w14:paraId="64767FBE">
      <w:pPr>
        <w:pStyle w:val="19"/>
        <w:numPr>
          <w:ilvl w:val="0"/>
          <w:numId w:val="0"/>
        </w:numPr>
        <w:ind w:left="220" w:leftChars="100" w:firstLine="0" w:firstLineChars="0"/>
        <w:rPr>
          <w:rFonts w:hint="default" w:ascii="Times New Roman" w:hAnsi="Times New Roman" w:cs="Times New Roman"/>
          <w:b w:val="0"/>
          <w:bCs w:val="0"/>
          <w:lang w:val="en-US"/>
        </w:rPr>
      </w:pPr>
    </w:p>
    <w:p w14:paraId="571E5DAD">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Manual annotation of medical images by experts is time-consuming and expensive, which limits the availability of annotated datasets.</w:t>
      </w:r>
    </w:p>
    <w:p w14:paraId="39B45C36">
      <w:pPr>
        <w:pStyle w:val="19"/>
        <w:numPr>
          <w:ilvl w:val="0"/>
          <w:numId w:val="0"/>
        </w:numPr>
        <w:ind w:left="220" w:leftChars="100" w:firstLine="0" w:firstLineChars="0"/>
        <w:rPr>
          <w:rFonts w:hint="default" w:ascii="Times New Roman" w:hAnsi="Times New Roman" w:cs="Times New Roman"/>
          <w:b w:val="0"/>
          <w:bCs w:val="0"/>
          <w:lang w:val="en-US"/>
        </w:rPr>
      </w:pPr>
    </w:p>
    <w:p w14:paraId="0B197BC9">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Variability in labeling due to human error or subjective interpretations can reduce model performance.</w:t>
      </w:r>
    </w:p>
    <w:p w14:paraId="7B718034">
      <w:pPr>
        <w:pStyle w:val="19"/>
        <w:numPr>
          <w:ilvl w:val="0"/>
          <w:numId w:val="0"/>
        </w:numPr>
        <w:ind w:leftChars="0"/>
        <w:rPr>
          <w:rFonts w:hint="default" w:ascii="Times New Roman" w:hAnsi="Times New Roman" w:cs="Times New Roman"/>
          <w:b/>
          <w:bCs/>
          <w:lang w:val="en-US"/>
        </w:rPr>
      </w:pPr>
    </w:p>
    <w:p w14:paraId="06494342">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Generalization Across Medical Centers:</w:t>
      </w:r>
    </w:p>
    <w:p w14:paraId="7C3B2721">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Medical imaging models often struggle to generalize across different healthcare settings, devices, and patient demographics.</w:t>
      </w:r>
    </w:p>
    <w:p w14:paraId="1769DCA4">
      <w:pPr>
        <w:pStyle w:val="19"/>
        <w:numPr>
          <w:ilvl w:val="0"/>
          <w:numId w:val="0"/>
        </w:numPr>
        <w:ind w:leftChars="0"/>
        <w:rPr>
          <w:rFonts w:hint="default" w:ascii="Times New Roman" w:hAnsi="Times New Roman" w:cs="Times New Roman"/>
          <w:b w:val="0"/>
          <w:bCs w:val="0"/>
          <w:lang w:val="en-US"/>
        </w:rPr>
      </w:pPr>
    </w:p>
    <w:p w14:paraId="3AFBAECB">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Imaging data can vary significantly due to differences in equipment, protocols, and patient populations, which affects the accuracy and reliability of models trained on limited datasets.</w:t>
      </w:r>
    </w:p>
    <w:p w14:paraId="53D61957">
      <w:pPr>
        <w:pStyle w:val="19"/>
        <w:numPr>
          <w:ilvl w:val="0"/>
          <w:numId w:val="0"/>
        </w:numPr>
        <w:ind w:leftChars="0"/>
        <w:rPr>
          <w:rFonts w:hint="default" w:ascii="Times New Roman" w:hAnsi="Times New Roman" w:cs="Times New Roman"/>
          <w:b/>
          <w:bCs/>
          <w:lang w:val="en-US"/>
        </w:rPr>
      </w:pPr>
    </w:p>
    <w:p w14:paraId="17113966">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Interpretability and Explainability:</w:t>
      </w:r>
    </w:p>
    <w:p w14:paraId="2DE78370">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AI models, particularly deep learning models, are often black boxes, making it challenging to interpret their decisions.</w:t>
      </w:r>
    </w:p>
    <w:p w14:paraId="4DE62E36">
      <w:pPr>
        <w:pStyle w:val="19"/>
        <w:numPr>
          <w:ilvl w:val="0"/>
          <w:numId w:val="0"/>
        </w:numPr>
        <w:ind w:leftChars="0"/>
        <w:rPr>
          <w:rFonts w:hint="default" w:ascii="Times New Roman" w:hAnsi="Times New Roman" w:cs="Times New Roman"/>
          <w:b w:val="0"/>
          <w:bCs w:val="0"/>
          <w:lang w:val="en-US"/>
        </w:rPr>
      </w:pPr>
    </w:p>
    <w:p w14:paraId="20E19AD7">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In medical applications, understanding why a model made a certain prediction is essential for </w:t>
      </w:r>
    </w:p>
    <w:p w14:paraId="5C2A3D0B">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clinicians to trust and act on the results, yet interpretability remains limited.</w:t>
      </w:r>
    </w:p>
    <w:p w14:paraId="6D3058E0">
      <w:pPr>
        <w:pStyle w:val="19"/>
        <w:numPr>
          <w:ilvl w:val="0"/>
          <w:numId w:val="0"/>
        </w:numPr>
        <w:ind w:leftChars="0"/>
        <w:rPr>
          <w:rFonts w:hint="default" w:ascii="Times New Roman" w:hAnsi="Times New Roman" w:cs="Times New Roman"/>
          <w:b/>
          <w:bCs/>
          <w:lang w:val="en-US"/>
        </w:rPr>
      </w:pPr>
    </w:p>
    <w:p w14:paraId="20E44A2B">
      <w:pPr>
        <w:pStyle w:val="19"/>
        <w:numPr>
          <w:ilvl w:val="0"/>
          <w:numId w:val="0"/>
        </w:numPr>
        <w:ind w:leftChars="0"/>
        <w:rPr>
          <w:rFonts w:hint="default" w:ascii="Times New Roman" w:hAnsi="Times New Roman" w:cs="Times New Roman"/>
          <w:b/>
          <w:bCs/>
          <w:lang w:val="en-US"/>
        </w:rPr>
      </w:pPr>
    </w:p>
    <w:p w14:paraId="0D5CF47E">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Integration with Clinical Workflows:</w:t>
      </w:r>
    </w:p>
    <w:p w14:paraId="022FE318">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Many AI-driven imaging solutions have not been seamlessly integrated into clinical workflows, which limits their practical utility.</w:t>
      </w:r>
    </w:p>
    <w:p w14:paraId="4A8B9797">
      <w:pPr>
        <w:pStyle w:val="19"/>
        <w:numPr>
          <w:ilvl w:val="0"/>
          <w:numId w:val="0"/>
        </w:numPr>
        <w:ind w:leftChars="0"/>
        <w:rPr>
          <w:rFonts w:hint="default" w:ascii="Times New Roman" w:hAnsi="Times New Roman" w:cs="Times New Roman"/>
          <w:b w:val="0"/>
          <w:bCs w:val="0"/>
          <w:lang w:val="en-US"/>
        </w:rPr>
      </w:pPr>
    </w:p>
    <w:p w14:paraId="700D7D97">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Radiologists and clinicians need tools that fit into their existing processes without adding complexity, yet many current solutions require extra steps or are not user-friendly.</w:t>
      </w:r>
    </w:p>
    <w:p w14:paraId="25FCBC84">
      <w:pPr>
        <w:pStyle w:val="19"/>
        <w:numPr>
          <w:ilvl w:val="0"/>
          <w:numId w:val="0"/>
        </w:numPr>
        <w:ind w:leftChars="0"/>
        <w:rPr>
          <w:rFonts w:hint="default" w:ascii="Times New Roman" w:hAnsi="Times New Roman" w:cs="Times New Roman"/>
          <w:b/>
          <w:bCs/>
          <w:lang w:val="en-US"/>
        </w:rPr>
      </w:pPr>
    </w:p>
    <w:p w14:paraId="4F5172BF">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Real-time and High-throughput Analysis:</w:t>
      </w:r>
    </w:p>
    <w:p w14:paraId="05E8788F">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In time-sensitive settings, such as emergency rooms, real-time analysis is crucial, but many models are not optimized for rapid or high-throughput processing.</w:t>
      </w:r>
    </w:p>
    <w:p w14:paraId="48FC33BD">
      <w:pPr>
        <w:pStyle w:val="19"/>
        <w:numPr>
          <w:ilvl w:val="0"/>
          <w:numId w:val="0"/>
        </w:numPr>
        <w:ind w:leftChars="0"/>
        <w:rPr>
          <w:rFonts w:hint="default" w:ascii="Times New Roman" w:hAnsi="Times New Roman" w:cs="Times New Roman"/>
          <w:b w:val="0"/>
          <w:bCs w:val="0"/>
          <w:lang w:val="en-US"/>
        </w:rPr>
      </w:pPr>
    </w:p>
    <w:p w14:paraId="5FDB82E4">
      <w:pPr>
        <w:pStyle w:val="19"/>
        <w:numPr>
          <w:ilvl w:val="0"/>
          <w:numId w:val="0"/>
        </w:numPr>
        <w:ind w:left="220" w:leftChars="100" w:firstLine="0" w:firstLineChars="0"/>
        <w:rPr>
          <w:rFonts w:hint="default" w:ascii="Times New Roman" w:hAnsi="Times New Roman" w:cs="Times New Roman"/>
        </w:rPr>
      </w:pPr>
      <w:r>
        <w:rPr>
          <w:rFonts w:hint="default" w:ascii="Times New Roman" w:hAnsi="Times New Roman" w:cs="Times New Roman"/>
          <w:b w:val="0"/>
          <w:bCs w:val="0"/>
          <w:lang w:val="en-US"/>
        </w:rPr>
        <w:t>Additionally, models often require significant computational resources, which may not be available in all clinical settings.</w:t>
      </w:r>
    </w:p>
    <w:p w14:paraId="2A5DF647">
      <w:pPr>
        <w:pStyle w:val="19"/>
        <w:numPr>
          <w:ilvl w:val="0"/>
          <w:numId w:val="0"/>
        </w:numPr>
        <w:ind w:leftChars="0"/>
        <w:rPr>
          <w:rFonts w:hint="default" w:ascii="Times New Roman" w:hAnsi="Times New Roman" w:cs="Times New Roman"/>
          <w:b/>
          <w:color w:val="000000"/>
          <w:sz w:val="28"/>
          <w:szCs w:val="28"/>
          <w:lang w:val="en-US"/>
        </w:rPr>
      </w:pPr>
      <w:r>
        <w:rPr>
          <w:rFonts w:hint="default" w:ascii="Times New Roman" w:hAnsi="Times New Roman" w:cs="Times New Roman"/>
          <w:b/>
          <w:bCs/>
          <w:sz w:val="28"/>
          <w:szCs w:val="28"/>
          <w:lang w:val="en-US"/>
        </w:rPr>
        <w:t xml:space="preserve">1.4 </w:t>
      </w:r>
      <w:r>
        <w:rPr>
          <w:rFonts w:hint="default" w:ascii="Times New Roman" w:hAnsi="Times New Roman" w:cs="Times New Roman"/>
          <w:b/>
          <w:bCs/>
          <w:sz w:val="28"/>
          <w:szCs w:val="28"/>
        </w:rPr>
        <w:t xml:space="preserve"> How your project will address them</w:t>
      </w:r>
      <w:r>
        <w:rPr>
          <w:rFonts w:hint="default" w:ascii="Times New Roman" w:hAnsi="Times New Roman" w:cs="Times New Roman"/>
          <w:b/>
          <w:bCs/>
          <w:sz w:val="28"/>
          <w:szCs w:val="28"/>
          <w:lang w:val="en-US"/>
        </w:rPr>
        <w:t xml:space="preserve"> .  </w:t>
      </w:r>
    </w:p>
    <w:p w14:paraId="46F6CFCB">
      <w:pPr>
        <w:spacing w:before="100" w:beforeAutospacing="1" w:after="100" w:afterAutospacing="1" w:line="360" w:lineRule="auto"/>
        <w:ind w:left="320" w:hanging="320" w:hangingChars="10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32"/>
          <w:szCs w:val="32"/>
          <w:lang w:val="en-US"/>
        </w:rPr>
        <w:t xml:space="preserve">  </w:t>
      </w:r>
      <w:r>
        <w:rPr>
          <w:rFonts w:hint="default" w:ascii="Times New Roman" w:hAnsi="Times New Roman" w:cs="Times New Roman"/>
          <w:b w:val="0"/>
          <w:bCs/>
          <w:color w:val="000000"/>
          <w:sz w:val="32"/>
          <w:szCs w:val="32"/>
          <w:lang w:val="en-US"/>
        </w:rPr>
        <w:t xml:space="preserve"> </w:t>
      </w:r>
      <w:r>
        <w:rPr>
          <w:rFonts w:hint="default" w:ascii="Times New Roman" w:hAnsi="Times New Roman" w:cs="Times New Roman"/>
          <w:b w:val="0"/>
          <w:bCs/>
          <w:color w:val="000000"/>
          <w:sz w:val="22"/>
          <w:szCs w:val="22"/>
          <w:lang w:val="en-US"/>
        </w:rPr>
        <w:t xml:space="preserve"> In a medical imaging analysis project, we can address several critical challenges through advanced technology and targeted approaches. Here’s a breakdown of how such a projectcould tackle them:</w:t>
      </w:r>
    </w:p>
    <w:p w14:paraId="3105A221">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1. Automating Diagnosis</w:t>
      </w:r>
    </w:p>
    <w:p w14:paraId="45124E1C">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 xml:space="preserve">Approach: </w:t>
      </w:r>
      <w:r>
        <w:rPr>
          <w:rFonts w:hint="default" w:ascii="Times New Roman" w:hAnsi="Times New Roman" w:cs="Times New Roman"/>
          <w:b w:val="0"/>
          <w:bCs/>
          <w:color w:val="000000"/>
          <w:sz w:val="22"/>
          <w:szCs w:val="22"/>
          <w:lang w:val="en-US"/>
        </w:rPr>
        <w:t>Using machine learning (ML) and deep learning (DL) algorithms, such as convolutional neural networks (CNNs), we can train models to automatically detect abnormalities in medical images (e.g., X-rays, MRIs, CT scans).</w:t>
      </w:r>
    </w:p>
    <w:p w14:paraId="1EE5A63B">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8"/>
          <w:szCs w:val="28"/>
          <w:lang w:val="en-US"/>
        </w:rPr>
        <w:t xml:space="preserve"> </w:t>
      </w:r>
      <w:r>
        <w:rPr>
          <w:rFonts w:hint="default" w:ascii="Times New Roman" w:hAnsi="Times New Roman" w:cs="Times New Roman"/>
          <w:b w:val="0"/>
          <w:bCs/>
          <w:color w:val="000000"/>
          <w:sz w:val="22"/>
          <w:szCs w:val="22"/>
          <w:lang w:val="en-US"/>
        </w:rPr>
        <w:t>This automation can increase diagnostic speed and accuracy, helping healthcare providers make faster, data-backed decisions.</w:t>
      </w:r>
    </w:p>
    <w:p w14:paraId="1E47BDE2">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2. Improving Accuracy</w:t>
      </w:r>
    </w:p>
    <w:p w14:paraId="1962C4FD">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8"/>
          <w:szCs w:val="28"/>
          <w:lang w:val="en-US"/>
        </w:rPr>
        <w:t xml:space="preserve"> </w:t>
      </w:r>
      <w:r>
        <w:rPr>
          <w:rFonts w:hint="default" w:ascii="Times New Roman" w:hAnsi="Times New Roman" w:cs="Times New Roman"/>
          <w:b w:val="0"/>
          <w:bCs/>
          <w:color w:val="000000"/>
          <w:sz w:val="22"/>
          <w:szCs w:val="22"/>
          <w:lang w:val="en-US"/>
        </w:rPr>
        <w:t>Utilizing large annotated datasets to train ML models helps them identify patterns and anomalies with high precision. Techniques like data augmentation can also enhance model robustness.</w:t>
      </w:r>
    </w:p>
    <w:p w14:paraId="35B7AA7B">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Improved accuracy can reduce false positives and false negatives, which are critical in medical diagnostics.</w:t>
      </w:r>
    </w:p>
    <w:p w14:paraId="51A8D594">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3. Reducing Radiologist Workload</w:t>
      </w:r>
    </w:p>
    <w:p w14:paraId="25031DDA">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AI tools can assist radiologists by pre-screening images and flagging potential issues, allowing radiologists to focus on more complex cases.</w:t>
      </w:r>
    </w:p>
    <w:p w14:paraId="4F2202D7">
      <w:pPr>
        <w:spacing w:before="100" w:beforeAutospacing="1" w:after="100" w:afterAutospacing="1" w:line="360" w:lineRule="auto"/>
        <w:ind w:left="220" w:leftChars="100" w:firstLine="0" w:firstLineChars="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color w:val="000000"/>
          <w:sz w:val="28"/>
          <w:szCs w:val="28"/>
          <w:lang w:val="en-US"/>
        </w:rPr>
        <w:t xml:space="preserve"> </w:t>
      </w:r>
      <w:r>
        <w:rPr>
          <w:rFonts w:hint="default" w:ascii="Times New Roman" w:hAnsi="Times New Roman" w:cs="Times New Roman"/>
          <w:b w:val="0"/>
          <w:bCs/>
          <w:color w:val="000000"/>
          <w:sz w:val="22"/>
          <w:szCs w:val="22"/>
          <w:lang w:val="en-US"/>
        </w:rPr>
        <w:t>This reduces the radiologist's workload, potentially leading to less burnout and increased capacity for patient care.</w:t>
      </w:r>
    </w:p>
    <w:p w14:paraId="5B57474B">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4. Enabling Early Detection</w:t>
      </w:r>
    </w:p>
    <w:p w14:paraId="774284A8">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2"/>
          <w:szCs w:val="22"/>
          <w:lang w:val="en-US"/>
        </w:rPr>
        <w:t xml:space="preserve"> Leveraging AI models to identify subtle signs of disease progression (like early tumor growth) that may be undetectable to the human eye.</w:t>
      </w:r>
    </w:p>
    <w:p w14:paraId="1200DD2B">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Early detection of diseases can lead to more effective treatments and better patient outcomes.</w:t>
      </w:r>
    </w:p>
    <w:p w14:paraId="2E9FF262">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5. Standardizing Interpretation Across Institutions</w:t>
      </w:r>
    </w:p>
    <w:p w14:paraId="12D6590A">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color w:val="000000"/>
          <w:sz w:val="22"/>
          <w:szCs w:val="22"/>
          <w:lang w:val="en-US"/>
        </w:rPr>
        <w:t xml:space="preserve"> </w:t>
      </w:r>
      <w:r>
        <w:rPr>
          <w:rFonts w:hint="default" w:ascii="Times New Roman" w:hAnsi="Times New Roman" w:cs="Times New Roman"/>
          <w:b w:val="0"/>
          <w:bCs/>
          <w:color w:val="000000"/>
          <w:sz w:val="22"/>
          <w:szCs w:val="22"/>
          <w:lang w:val="en-US"/>
        </w:rPr>
        <w:t>Developing models that can be deployed across various healthcare settings to ensure a standard level of diagnostic quality and reduce variability.</w:t>
      </w:r>
    </w:p>
    <w:p w14:paraId="03BFCD0D">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color w:val="000000"/>
          <w:sz w:val="22"/>
          <w:szCs w:val="22"/>
          <w:lang w:val="en-US"/>
        </w:rPr>
        <w:t xml:space="preserve"> </w:t>
      </w:r>
      <w:r>
        <w:rPr>
          <w:rFonts w:hint="default" w:ascii="Times New Roman" w:hAnsi="Times New Roman" w:cs="Times New Roman"/>
          <w:b w:val="0"/>
          <w:bCs/>
          <w:color w:val="000000"/>
          <w:sz w:val="22"/>
          <w:szCs w:val="22"/>
          <w:lang w:val="en-US"/>
        </w:rPr>
        <w:t>Consistency across institutions can lead to more reliable patient outcomes and improved research collaboration.</w:t>
      </w:r>
    </w:p>
    <w:p w14:paraId="4590DF04">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6. Ensuring Data Privacy and Compliance</w:t>
      </w:r>
    </w:p>
    <w:p w14:paraId="45650914">
      <w:pPr>
        <w:spacing w:before="100" w:beforeAutospacing="1" w:after="100" w:afterAutospacing="1" w:line="360" w:lineRule="auto"/>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Implementing strict data security protocols and ensuring that models comply with healthcare data regulations (like HIPAA or GDPR).</w:t>
      </w:r>
    </w:p>
    <w:p w14:paraId="009F9A7F">
      <w:pPr>
        <w:spacing w:before="100" w:beforeAutospacing="1" w:after="100" w:afterAutospacing="1" w:line="360" w:lineRule="auto"/>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Protecting patient data builds trust and allows for broader adoption of AI tools in healthcare.</w:t>
      </w:r>
    </w:p>
    <w:p w14:paraId="6AA324CE">
      <w:pPr>
        <w:spacing w:before="100" w:beforeAutospacing="1" w:after="100" w:afterAutospacing="1" w:line="360" w:lineRule="auto"/>
        <w:jc w:val="both"/>
        <w:rPr>
          <w:rFonts w:hint="default" w:ascii="Times New Roman" w:hAnsi="Times New Roman" w:cs="Times New Roman"/>
          <w:b w:val="0"/>
          <w:bCs/>
          <w:color w:val="000000"/>
          <w:sz w:val="32"/>
          <w:szCs w:val="32"/>
          <w:lang w:val="en-US"/>
        </w:rPr>
      </w:pPr>
      <w:r>
        <w:rPr>
          <w:rFonts w:hint="default" w:ascii="Times New Roman" w:hAnsi="Times New Roman" w:cs="Times New Roman"/>
          <w:b w:val="0"/>
          <w:bCs/>
          <w:color w:val="000000"/>
          <w:sz w:val="22"/>
          <w:szCs w:val="22"/>
          <w:lang w:val="en-US"/>
        </w:rPr>
        <w:t>Each of these steps helps address specific issues in medical imaging analysis, moving towards faster, more reliable, and scalable solutions in healthcare diagnostics.</w:t>
      </w:r>
      <w:r>
        <w:rPr>
          <w:rFonts w:hint="default" w:ascii="Times New Roman" w:hAnsi="Times New Roman" w:cs="Times New Roman"/>
          <w:b w:val="0"/>
          <w:bCs/>
          <w:color w:val="000000"/>
          <w:sz w:val="32"/>
          <w:szCs w:val="32"/>
          <w:lang w:val="en-US"/>
        </w:rPr>
        <w:t xml:space="preserve"> </w:t>
      </w:r>
    </w:p>
    <w:p w14:paraId="452D4CE1">
      <w:pPr>
        <w:spacing w:before="100" w:beforeAutospacing="1" w:after="100" w:afterAutospacing="1" w:line="360" w:lineRule="auto"/>
        <w:jc w:val="center"/>
        <w:rPr>
          <w:rFonts w:hint="default" w:ascii="Times New Roman" w:hAnsi="Times New Roman" w:cs="Times New Roman"/>
          <w:b/>
          <w:color w:val="000000"/>
          <w:sz w:val="32"/>
          <w:szCs w:val="32"/>
        </w:rPr>
      </w:pPr>
    </w:p>
    <w:p w14:paraId="7D0F1077">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39C8FC9C">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6E9BDD7D">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601D3B9C">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0FB0F0D1">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5402653E">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1E3B0BDB">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sz w:val="32"/>
          <w:szCs w:val="32"/>
        </w:rPr>
      </w:pPr>
      <w:r>
        <w:rPr>
          <w:rFonts w:hint="default" w:ascii="Times New Roman" w:hAnsi="Times New Roman" w:cs="Times New Roman"/>
          <w:b/>
          <w:bCs/>
          <w:color w:val="000000"/>
          <w:sz w:val="32"/>
          <w:szCs w:val="32"/>
        </w:rPr>
        <w:t>CHAPTER 3</w:t>
      </w:r>
    </w:p>
    <w:p w14:paraId="1BC8FC02">
      <w:pPr>
        <w:spacing w:before="100" w:beforeAutospacing="1" w:after="40" w:line="360" w:lineRule="auto"/>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Proposed Methodology</w:t>
      </w:r>
    </w:p>
    <w:p w14:paraId="3BD4347A">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 proposed methodology for medical imaging analysis could follow these stages, leveraging deep learning, data preprocessing, and model optimization to achieve accurate, reliable results:</w:t>
      </w:r>
    </w:p>
    <w:p w14:paraId="32C10657">
      <w:pPr>
        <w:pStyle w:val="19"/>
        <w:spacing w:beforeAutospacing="1" w:afterAutospacing="1" w:line="360" w:lineRule="auto"/>
        <w:rPr>
          <w:rFonts w:hint="default" w:ascii="Times New Roman" w:hAnsi="Times New Roman" w:cs="Times New Roman"/>
          <w:color w:val="000000"/>
          <w:sz w:val="22"/>
          <w:szCs w:val="22"/>
        </w:rPr>
      </w:pPr>
    </w:p>
    <w:p w14:paraId="59BBA4F1">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 Data Collection and Preparation</w:t>
      </w:r>
    </w:p>
    <w:p w14:paraId="7AD60A30">
      <w:pPr>
        <w:pStyle w:val="19"/>
        <w:spacing w:beforeAutospacing="1" w:afterAutospacing="1" w:line="360" w:lineRule="auto"/>
        <w:rPr>
          <w:rFonts w:hint="default" w:ascii="Times New Roman" w:hAnsi="Times New Roman" w:cs="Times New Roman"/>
          <w:color w:val="000000"/>
          <w:sz w:val="22"/>
          <w:szCs w:val="22"/>
        </w:rPr>
      </w:pPr>
    </w:p>
    <w:p w14:paraId="7F4CAF4B">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Data Sourcing:</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Collect medical images from sources like hospitals, open-source datasets, or research collaborations.</w:t>
      </w:r>
    </w:p>
    <w:p w14:paraId="33B89A37">
      <w:pPr>
        <w:pStyle w:val="19"/>
        <w:spacing w:beforeAutospacing="1" w:afterAutospacing="1" w:line="360" w:lineRule="auto"/>
        <w:rPr>
          <w:rFonts w:hint="default" w:ascii="Times New Roman" w:hAnsi="Times New Roman" w:cs="Times New Roman"/>
          <w:color w:val="000000"/>
          <w:sz w:val="22"/>
          <w:szCs w:val="22"/>
        </w:rPr>
      </w:pPr>
    </w:p>
    <w:p w14:paraId="5C8BCDE1">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Data Labeling: </w:t>
      </w:r>
      <w:r>
        <w:rPr>
          <w:rFonts w:hint="default" w:ascii="Times New Roman" w:hAnsi="Times New Roman" w:cs="Times New Roman"/>
          <w:color w:val="000000"/>
          <w:sz w:val="22"/>
          <w:szCs w:val="22"/>
        </w:rPr>
        <w:t>Annotate images based on diagnosis, performed by experts (e.g., radiologists) to ensure accuracy.</w:t>
      </w:r>
    </w:p>
    <w:p w14:paraId="4424FDFC">
      <w:pPr>
        <w:pStyle w:val="19"/>
        <w:spacing w:beforeAutospacing="1" w:afterAutospacing="1" w:line="360" w:lineRule="auto"/>
        <w:rPr>
          <w:rFonts w:hint="default" w:ascii="Times New Roman" w:hAnsi="Times New Roman" w:cs="Times New Roman"/>
          <w:color w:val="000000"/>
          <w:sz w:val="22"/>
          <w:szCs w:val="22"/>
        </w:rPr>
      </w:pPr>
    </w:p>
    <w:p w14:paraId="0FED3465">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Data Preprocessing:</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Normalize and resize images, handle noise, and apply transformations (e.g., rotation, flipping, contrast adjustment) for better model generalization.</w:t>
      </w:r>
    </w:p>
    <w:p w14:paraId="04F6B63E">
      <w:pPr>
        <w:pStyle w:val="19"/>
        <w:spacing w:beforeAutospacing="1" w:afterAutospacing="1" w:line="360" w:lineRule="auto"/>
        <w:rPr>
          <w:rFonts w:hint="default" w:ascii="Times New Roman" w:hAnsi="Times New Roman" w:cs="Times New Roman"/>
          <w:color w:val="000000"/>
          <w:sz w:val="22"/>
          <w:szCs w:val="22"/>
        </w:rPr>
      </w:pPr>
    </w:p>
    <w:p w14:paraId="421B0D6E">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 Data Augmentation</w:t>
      </w:r>
    </w:p>
    <w:p w14:paraId="0FE9FBF4">
      <w:pPr>
        <w:pStyle w:val="19"/>
        <w:spacing w:beforeAutospacing="1" w:afterAutospacing="1" w:line="360" w:lineRule="auto"/>
        <w:rPr>
          <w:rFonts w:hint="default" w:ascii="Times New Roman" w:hAnsi="Times New Roman" w:cs="Times New Roman"/>
          <w:color w:val="000000"/>
          <w:sz w:val="22"/>
          <w:szCs w:val="22"/>
        </w:rPr>
      </w:pPr>
    </w:p>
    <w:p w14:paraId="42A8A32B">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Techniques:</w:t>
      </w:r>
      <w:r>
        <w:rPr>
          <w:rFonts w:hint="default" w:ascii="Times New Roman" w:hAnsi="Times New Roman" w:cs="Times New Roman"/>
          <w:b/>
          <w:bCs/>
          <w:color w:val="000000"/>
          <w:sz w:val="22"/>
          <w:szCs w:val="22"/>
        </w:rPr>
        <w:t xml:space="preserve"> </w:t>
      </w:r>
      <w:r>
        <w:rPr>
          <w:rFonts w:hint="default" w:ascii="Times New Roman" w:hAnsi="Times New Roman" w:cs="Times New Roman"/>
          <w:color w:val="000000"/>
          <w:sz w:val="22"/>
          <w:szCs w:val="22"/>
        </w:rPr>
        <w:t>Apply techniques like cropping, rotation, scaling, and random flipping to increase the diversity of the training set.</w:t>
      </w:r>
    </w:p>
    <w:p w14:paraId="52414A98">
      <w:pPr>
        <w:pStyle w:val="19"/>
        <w:spacing w:beforeAutospacing="1" w:afterAutospacing="1" w:line="360" w:lineRule="auto"/>
        <w:rPr>
          <w:rFonts w:hint="default" w:ascii="Times New Roman" w:hAnsi="Times New Roman" w:cs="Times New Roman"/>
          <w:color w:val="000000"/>
          <w:sz w:val="22"/>
          <w:szCs w:val="22"/>
        </w:rPr>
      </w:pPr>
    </w:p>
    <w:p w14:paraId="25C2469A">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Purpose:</w:t>
      </w:r>
      <w:r>
        <w:rPr>
          <w:rFonts w:hint="default" w:ascii="Times New Roman" w:hAnsi="Times New Roman" w:cs="Times New Roman"/>
          <w:color w:val="000000"/>
          <w:sz w:val="22"/>
          <w:szCs w:val="22"/>
        </w:rPr>
        <w:t xml:space="preserve"> Augmentation helps the model generalize better by training on a wider range of variations, which can improve its performance on unseen data.</w:t>
      </w:r>
    </w:p>
    <w:p w14:paraId="546197E4">
      <w:pPr>
        <w:pStyle w:val="19"/>
        <w:spacing w:beforeAutospacing="1" w:afterAutospacing="1" w:line="360" w:lineRule="auto"/>
        <w:rPr>
          <w:rFonts w:hint="default" w:ascii="Times New Roman" w:hAnsi="Times New Roman" w:cs="Times New Roman"/>
          <w:color w:val="000000"/>
          <w:sz w:val="24"/>
          <w:szCs w:val="24"/>
        </w:rPr>
      </w:pPr>
    </w:p>
    <w:p w14:paraId="6023A65A">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3. Model Selection</w:t>
      </w:r>
    </w:p>
    <w:p w14:paraId="639426D5">
      <w:pPr>
        <w:pStyle w:val="19"/>
        <w:spacing w:beforeAutospacing="1" w:afterAutospacing="1" w:line="360" w:lineRule="auto"/>
        <w:rPr>
          <w:rFonts w:hint="default" w:ascii="Times New Roman" w:hAnsi="Times New Roman" w:cs="Times New Roman"/>
          <w:color w:val="000000"/>
          <w:sz w:val="28"/>
          <w:szCs w:val="28"/>
        </w:rPr>
      </w:pPr>
    </w:p>
    <w:p w14:paraId="3A12DC21">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Deep Learning Models:</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Select a convolutional neural network (CNN) architecture, such as ResNet, VGG, or DenseNet, commonly used in medical imaging for image recognition and classification tasks.</w:t>
      </w:r>
    </w:p>
    <w:p w14:paraId="3B9B0A61">
      <w:pPr>
        <w:pStyle w:val="19"/>
        <w:spacing w:beforeAutospacing="1" w:afterAutospacing="1" w:line="360" w:lineRule="auto"/>
        <w:rPr>
          <w:rFonts w:hint="default" w:ascii="Times New Roman" w:hAnsi="Times New Roman" w:cs="Times New Roman"/>
          <w:color w:val="000000"/>
          <w:sz w:val="22"/>
          <w:szCs w:val="22"/>
        </w:rPr>
      </w:pPr>
    </w:p>
    <w:p w14:paraId="126B9943">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Transfer Learning: </w:t>
      </w:r>
      <w:r>
        <w:rPr>
          <w:rFonts w:hint="default" w:ascii="Times New Roman" w:hAnsi="Times New Roman" w:cs="Times New Roman"/>
          <w:color w:val="000000"/>
          <w:sz w:val="22"/>
          <w:szCs w:val="22"/>
        </w:rPr>
        <w:t>Use pre-trained models fine-tuned on medical data, which can speed up training and improve accuracy due to the limited size of labeled medical datasets.</w:t>
      </w:r>
    </w:p>
    <w:p w14:paraId="0944E8F1">
      <w:pPr>
        <w:pStyle w:val="19"/>
        <w:spacing w:beforeAutospacing="1" w:afterAutospacing="1" w:line="360" w:lineRule="auto"/>
        <w:rPr>
          <w:rFonts w:hint="default" w:ascii="Times New Roman" w:hAnsi="Times New Roman" w:cs="Times New Roman"/>
          <w:color w:val="000000"/>
          <w:sz w:val="22"/>
          <w:szCs w:val="22"/>
        </w:rPr>
      </w:pPr>
    </w:p>
    <w:p w14:paraId="40F66B94">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4. Model Training and Optimization</w:t>
      </w:r>
    </w:p>
    <w:p w14:paraId="093C3A40">
      <w:pPr>
        <w:pStyle w:val="19"/>
        <w:spacing w:beforeAutospacing="1" w:afterAutospacing="1" w:line="360" w:lineRule="auto"/>
        <w:rPr>
          <w:rFonts w:hint="default" w:ascii="Times New Roman" w:hAnsi="Times New Roman" w:cs="Times New Roman"/>
          <w:color w:val="000000"/>
          <w:sz w:val="22"/>
          <w:szCs w:val="22"/>
        </w:rPr>
      </w:pPr>
    </w:p>
    <w:p w14:paraId="43F107E9">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Hyperparameter Tuning:</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2"/>
          <w:szCs w:val="22"/>
        </w:rPr>
        <w:t>Adjust parameters like learning rate, batch size, and the number of layers to optimize the model’s performance.</w:t>
      </w:r>
    </w:p>
    <w:p w14:paraId="4319B0CC">
      <w:pPr>
        <w:pStyle w:val="19"/>
        <w:spacing w:beforeAutospacing="1" w:afterAutospacing="1" w:line="360" w:lineRule="auto"/>
        <w:rPr>
          <w:rFonts w:hint="default" w:ascii="Times New Roman" w:hAnsi="Times New Roman" w:cs="Times New Roman"/>
          <w:color w:val="000000"/>
          <w:sz w:val="22"/>
          <w:szCs w:val="22"/>
        </w:rPr>
      </w:pPr>
    </w:p>
    <w:p w14:paraId="000B58FC">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Cross-Validation: </w:t>
      </w:r>
      <w:r>
        <w:rPr>
          <w:rFonts w:hint="default" w:ascii="Times New Roman" w:hAnsi="Times New Roman" w:cs="Times New Roman"/>
          <w:color w:val="000000"/>
          <w:sz w:val="22"/>
          <w:szCs w:val="22"/>
        </w:rPr>
        <w:t>Use cross-validation to ensure that the model is not overfitting and performs well across different data subsets.</w:t>
      </w:r>
    </w:p>
    <w:p w14:paraId="00B423B1">
      <w:pPr>
        <w:pStyle w:val="19"/>
        <w:spacing w:beforeAutospacing="1" w:afterAutospacing="1" w:line="360" w:lineRule="auto"/>
        <w:rPr>
          <w:rFonts w:hint="default" w:ascii="Times New Roman" w:hAnsi="Times New Roman" w:cs="Times New Roman"/>
          <w:color w:val="000000"/>
          <w:sz w:val="22"/>
          <w:szCs w:val="22"/>
        </w:rPr>
      </w:pPr>
    </w:p>
    <w:p w14:paraId="2C14A979">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Class Balancing:</w:t>
      </w:r>
      <w:r>
        <w:rPr>
          <w:rFonts w:hint="default" w:ascii="Times New Roman" w:hAnsi="Times New Roman" w:cs="Times New Roman"/>
          <w:color w:val="000000"/>
          <w:sz w:val="22"/>
          <w:szCs w:val="22"/>
        </w:rPr>
        <w:t xml:space="preserve"> Address class imbalances if certain conditions are underrepresented, using techniques like synthetic minority oversampling (SMOTE) or class weighting.</w:t>
      </w:r>
    </w:p>
    <w:p w14:paraId="34B8A50E">
      <w:pPr>
        <w:pStyle w:val="19"/>
        <w:spacing w:beforeAutospacing="1" w:afterAutospacing="1" w:line="360" w:lineRule="auto"/>
        <w:rPr>
          <w:rFonts w:hint="default" w:ascii="Times New Roman" w:hAnsi="Times New Roman" w:cs="Times New Roman"/>
          <w:b/>
          <w:bCs/>
          <w:color w:val="000000"/>
          <w:sz w:val="22"/>
          <w:szCs w:val="22"/>
        </w:rPr>
      </w:pPr>
    </w:p>
    <w:p w14:paraId="5C601D3A">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 Evaluation Metrics</w:t>
      </w:r>
    </w:p>
    <w:p w14:paraId="4B1DB233">
      <w:pPr>
        <w:pStyle w:val="19"/>
        <w:spacing w:beforeAutospacing="1" w:afterAutospacing="1" w:line="360" w:lineRule="auto"/>
        <w:rPr>
          <w:rFonts w:hint="default" w:ascii="Times New Roman" w:hAnsi="Times New Roman" w:cs="Times New Roman"/>
          <w:color w:val="000000"/>
          <w:sz w:val="22"/>
          <w:szCs w:val="22"/>
        </w:rPr>
      </w:pPr>
    </w:p>
    <w:p w14:paraId="6EF7AC00">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Accuracy and Sensitivity:</w:t>
      </w:r>
      <w:r>
        <w:rPr>
          <w:rFonts w:hint="default" w:ascii="Times New Roman" w:hAnsi="Times New Roman" w:cs="Times New Roman"/>
          <w:color w:val="000000"/>
          <w:sz w:val="22"/>
          <w:szCs w:val="22"/>
        </w:rPr>
        <w:t xml:space="preserve"> Measure the model's accuracy, sensitivity (true positive rate), and specificity (true negative rate) to ensure balanced performance.</w:t>
      </w:r>
    </w:p>
    <w:p w14:paraId="6D3A3431">
      <w:pPr>
        <w:pStyle w:val="19"/>
        <w:spacing w:beforeAutospacing="1" w:afterAutospacing="1" w:line="360" w:lineRule="auto"/>
        <w:rPr>
          <w:rFonts w:hint="default" w:ascii="Times New Roman" w:hAnsi="Times New Roman" w:cs="Times New Roman"/>
          <w:color w:val="000000"/>
          <w:sz w:val="22"/>
          <w:szCs w:val="22"/>
        </w:rPr>
      </w:pPr>
    </w:p>
    <w:p w14:paraId="0E41ED44">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Precision-Recall and F1 Score:</w:t>
      </w:r>
      <w:r>
        <w:rPr>
          <w:rFonts w:hint="default" w:ascii="Times New Roman" w:hAnsi="Times New Roman" w:cs="Times New Roman"/>
          <w:b/>
          <w:bCs/>
          <w:color w:val="000000"/>
          <w:sz w:val="28"/>
          <w:szCs w:val="28"/>
        </w:rPr>
        <w:t xml:space="preserve"> </w:t>
      </w:r>
      <w:r>
        <w:rPr>
          <w:rFonts w:hint="default" w:ascii="Times New Roman" w:hAnsi="Times New Roman" w:cs="Times New Roman"/>
          <w:color w:val="000000"/>
          <w:sz w:val="22"/>
          <w:szCs w:val="22"/>
        </w:rPr>
        <w:t>Useful for imbalanced datasets, as these metrics emphasize the importance of correctly identifying conditions.</w:t>
      </w:r>
    </w:p>
    <w:p w14:paraId="7B19FFDF">
      <w:pPr>
        <w:pStyle w:val="19"/>
        <w:spacing w:beforeAutospacing="1" w:afterAutospacing="1" w:line="360" w:lineRule="auto"/>
        <w:rPr>
          <w:rFonts w:hint="default" w:ascii="Times New Roman" w:hAnsi="Times New Roman" w:cs="Times New Roman"/>
          <w:color w:val="000000"/>
          <w:sz w:val="22"/>
          <w:szCs w:val="22"/>
        </w:rPr>
      </w:pPr>
    </w:p>
    <w:p w14:paraId="143992E7">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ROC-AUC:</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Evaluate the model's capability to distinguish between classes, providing an overall view of its performance.</w:t>
      </w:r>
    </w:p>
    <w:p w14:paraId="01708C83">
      <w:pPr>
        <w:pStyle w:val="19"/>
        <w:spacing w:beforeAutospacing="1" w:afterAutospacing="1" w:line="360" w:lineRule="auto"/>
        <w:rPr>
          <w:rFonts w:hint="default" w:ascii="Times New Roman" w:hAnsi="Times New Roman" w:cs="Times New Roman"/>
          <w:color w:val="000000"/>
          <w:sz w:val="22"/>
          <w:szCs w:val="22"/>
        </w:rPr>
      </w:pPr>
    </w:p>
    <w:p w14:paraId="06A6EC81">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 Explainability and Interpretability</w:t>
      </w:r>
    </w:p>
    <w:p w14:paraId="4859E323">
      <w:pPr>
        <w:pStyle w:val="19"/>
        <w:spacing w:beforeAutospacing="1" w:afterAutospacing="1" w:line="360" w:lineRule="auto"/>
        <w:rPr>
          <w:rFonts w:hint="default" w:ascii="Times New Roman" w:hAnsi="Times New Roman" w:cs="Times New Roman"/>
          <w:color w:val="000000"/>
          <w:sz w:val="22"/>
          <w:szCs w:val="22"/>
        </w:rPr>
      </w:pPr>
    </w:p>
    <w:p w14:paraId="70D1F9D6">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Grad-CAM and Saliency Maps:</w:t>
      </w:r>
      <w:r>
        <w:rPr>
          <w:rFonts w:hint="default" w:ascii="Times New Roman" w:hAnsi="Times New Roman" w:cs="Times New Roman"/>
          <w:b/>
          <w:bCs/>
          <w:color w:val="000000"/>
          <w:sz w:val="22"/>
          <w:szCs w:val="22"/>
        </w:rPr>
        <w:t xml:space="preserve"> </w:t>
      </w:r>
      <w:r>
        <w:rPr>
          <w:rFonts w:hint="default" w:ascii="Times New Roman" w:hAnsi="Times New Roman" w:cs="Times New Roman"/>
          <w:color w:val="000000"/>
          <w:sz w:val="22"/>
          <w:szCs w:val="22"/>
        </w:rPr>
        <w:t>Use visual explanation techniques like Gradient-weighted Class Activation Mapping (Grad-CAM) to highlight areas the model focuses on, providing interpretability for clinical use.</w:t>
      </w:r>
    </w:p>
    <w:p w14:paraId="722AD7A9">
      <w:pPr>
        <w:pStyle w:val="19"/>
        <w:spacing w:beforeAutospacing="1" w:afterAutospacing="1" w:line="360" w:lineRule="auto"/>
        <w:rPr>
          <w:rFonts w:hint="default" w:ascii="Times New Roman" w:hAnsi="Times New Roman" w:cs="Times New Roman"/>
          <w:color w:val="000000"/>
          <w:sz w:val="24"/>
          <w:szCs w:val="24"/>
        </w:rPr>
      </w:pPr>
    </w:p>
    <w:p w14:paraId="1632FB5C">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Decision Boundary Analysis:</w:t>
      </w:r>
      <w:r>
        <w:rPr>
          <w:rFonts w:hint="default" w:ascii="Times New Roman" w:hAnsi="Times New Roman" w:cs="Times New Roman"/>
          <w:color w:val="000000"/>
          <w:sz w:val="22"/>
          <w:szCs w:val="22"/>
        </w:rPr>
        <w:t xml:space="preserve"> Understand the model's decision-making process, crucial for validating its reliability in sensitive medical applications.</w:t>
      </w:r>
    </w:p>
    <w:p w14:paraId="26B08506">
      <w:pPr>
        <w:pStyle w:val="19"/>
        <w:spacing w:beforeAutospacing="1" w:afterAutospacing="1" w:line="360" w:lineRule="auto"/>
        <w:rPr>
          <w:rFonts w:hint="default" w:ascii="Times New Roman" w:hAnsi="Times New Roman" w:cs="Times New Roman"/>
          <w:color w:val="000000"/>
          <w:sz w:val="22"/>
          <w:szCs w:val="22"/>
        </w:rPr>
      </w:pPr>
    </w:p>
    <w:p w14:paraId="184131B3">
      <w:pPr>
        <w:pStyle w:val="19"/>
        <w:spacing w:beforeAutospacing="1" w:afterAutospacing="1" w:line="360" w:lineRule="auto"/>
        <w:rPr>
          <w:rFonts w:hint="default" w:ascii="Times New Roman" w:hAnsi="Times New Roman" w:cs="Times New Roman"/>
          <w:color w:val="000000"/>
          <w:sz w:val="22"/>
          <w:szCs w:val="22"/>
        </w:rPr>
      </w:pPr>
    </w:p>
    <w:p w14:paraId="237A7697">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p>
    <w:p w14:paraId="0192CB9A">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 Model Validation and Testing</w:t>
      </w:r>
    </w:p>
    <w:p w14:paraId="5B9A8C08">
      <w:pPr>
        <w:pStyle w:val="19"/>
        <w:spacing w:beforeAutospacing="1" w:afterAutospacing="1" w:line="360" w:lineRule="auto"/>
        <w:rPr>
          <w:rFonts w:hint="default" w:ascii="Times New Roman" w:hAnsi="Times New Roman" w:cs="Times New Roman"/>
          <w:color w:val="000000"/>
          <w:sz w:val="22"/>
          <w:szCs w:val="22"/>
        </w:rPr>
      </w:pPr>
    </w:p>
    <w:p w14:paraId="7315950B">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Clinical Validation: </w:t>
      </w:r>
      <w:r>
        <w:rPr>
          <w:rFonts w:hint="default" w:ascii="Times New Roman" w:hAnsi="Times New Roman" w:cs="Times New Roman"/>
          <w:color w:val="000000"/>
          <w:sz w:val="22"/>
          <w:szCs w:val="22"/>
        </w:rPr>
        <w:t>Test the model on independent datasets from other hospitals or sources to ensure it generalizes well.</w:t>
      </w:r>
    </w:p>
    <w:p w14:paraId="37900FA9">
      <w:pPr>
        <w:pStyle w:val="19"/>
        <w:spacing w:beforeAutospacing="1" w:afterAutospacing="1" w:line="360" w:lineRule="auto"/>
        <w:rPr>
          <w:rFonts w:hint="default" w:ascii="Times New Roman" w:hAnsi="Times New Roman" w:cs="Times New Roman"/>
          <w:color w:val="000000"/>
          <w:sz w:val="22"/>
          <w:szCs w:val="22"/>
        </w:rPr>
      </w:pPr>
    </w:p>
    <w:p w14:paraId="75FA2D71">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Human-in-the-Loop:</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Collaborate with radiologists to review model predictions, helping refine and validate the model further.</w:t>
      </w:r>
    </w:p>
    <w:p w14:paraId="2F4281C2">
      <w:pPr>
        <w:pStyle w:val="19"/>
        <w:spacing w:beforeAutospacing="1" w:afterAutospacing="1" w:line="360" w:lineRule="auto"/>
        <w:rPr>
          <w:rFonts w:hint="default" w:ascii="Times New Roman" w:hAnsi="Times New Roman" w:cs="Times New Roman"/>
          <w:color w:val="000000"/>
          <w:sz w:val="22"/>
          <w:szCs w:val="22"/>
        </w:rPr>
      </w:pPr>
    </w:p>
    <w:p w14:paraId="73445ABE">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A/B Testing:</w:t>
      </w:r>
      <w:r>
        <w:rPr>
          <w:rFonts w:hint="default" w:ascii="Times New Roman" w:hAnsi="Times New Roman" w:cs="Times New Roman"/>
          <w:color w:val="000000"/>
          <w:sz w:val="22"/>
          <w:szCs w:val="22"/>
        </w:rPr>
        <w:t xml:space="preserve"> Implement A/B testing within clinical settings to compare model-assisted decisions with traditional methods, gathering feedback from clinicians.</w:t>
      </w:r>
    </w:p>
    <w:p w14:paraId="4F2D3444">
      <w:pPr>
        <w:pStyle w:val="19"/>
        <w:spacing w:beforeAutospacing="1" w:afterAutospacing="1" w:line="360" w:lineRule="auto"/>
        <w:rPr>
          <w:rFonts w:hint="default" w:ascii="Times New Roman" w:hAnsi="Times New Roman" w:cs="Times New Roman"/>
          <w:color w:val="000000"/>
          <w:sz w:val="22"/>
          <w:szCs w:val="22"/>
        </w:rPr>
      </w:pPr>
    </w:p>
    <w:p w14:paraId="13CECFAF">
      <w:pPr>
        <w:pStyle w:val="19"/>
        <w:spacing w:beforeAutospacing="1" w:afterAutospacing="1" w:line="360" w:lineRule="auto"/>
        <w:ind w:left="0" w:leftChars="0" w:firstLine="0" w:firstLineChars="0"/>
        <w:rPr>
          <w:rFonts w:hint="default" w:ascii="Times New Roman" w:hAnsi="Times New Roman" w:cs="Times New Roman"/>
          <w:b/>
          <w:bCs/>
          <w:i w:val="0"/>
          <w:iCs w:val="0"/>
          <w:color w:val="000000"/>
          <w:sz w:val="28"/>
          <w:szCs w:val="28"/>
        </w:rPr>
      </w:pPr>
      <w:r>
        <w:rPr>
          <w:rFonts w:hint="default" w:ascii="Times New Roman" w:hAnsi="Times New Roman" w:cs="Times New Roman"/>
          <w:b/>
          <w:bCs/>
          <w:i w:val="0"/>
          <w:iCs w:val="0"/>
          <w:color w:val="000000"/>
          <w:sz w:val="28"/>
          <w:szCs w:val="28"/>
        </w:rPr>
        <w:t>8. Deployment and Monitoring</w:t>
      </w:r>
    </w:p>
    <w:p w14:paraId="30776F85">
      <w:pPr>
        <w:pStyle w:val="19"/>
        <w:spacing w:beforeAutospacing="1" w:afterAutospacing="1" w:line="360" w:lineRule="auto"/>
        <w:rPr>
          <w:rFonts w:hint="default" w:ascii="Times New Roman" w:hAnsi="Times New Roman" w:cs="Times New Roman"/>
          <w:color w:val="000000"/>
          <w:sz w:val="22"/>
          <w:szCs w:val="22"/>
        </w:rPr>
      </w:pPr>
    </w:p>
    <w:p w14:paraId="2A067816">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Deployment in Clinical Settings:</w:t>
      </w:r>
      <w:r>
        <w:rPr>
          <w:rFonts w:hint="default" w:ascii="Times New Roman" w:hAnsi="Times New Roman" w:cs="Times New Roman"/>
          <w:color w:val="000000"/>
          <w:sz w:val="22"/>
          <w:szCs w:val="22"/>
        </w:rPr>
        <w:t xml:space="preserve"> Deploy the model in a cloud-based or on-premises system integrated with existing radiology software.</w:t>
      </w:r>
    </w:p>
    <w:p w14:paraId="055FF812">
      <w:pPr>
        <w:pStyle w:val="19"/>
        <w:spacing w:beforeAutospacing="1" w:afterAutospacing="1" w:line="360" w:lineRule="auto"/>
        <w:rPr>
          <w:rFonts w:hint="default" w:ascii="Times New Roman" w:hAnsi="Times New Roman" w:cs="Times New Roman"/>
          <w:color w:val="000000"/>
          <w:sz w:val="22"/>
          <w:szCs w:val="22"/>
        </w:rPr>
      </w:pPr>
    </w:p>
    <w:p w14:paraId="00E86E9F">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Performance Monitoring: </w:t>
      </w:r>
      <w:r>
        <w:rPr>
          <w:rFonts w:hint="default" w:ascii="Times New Roman" w:hAnsi="Times New Roman" w:cs="Times New Roman"/>
          <w:color w:val="000000"/>
          <w:sz w:val="22"/>
          <w:szCs w:val="22"/>
        </w:rPr>
        <w:t>Continuously monitor the model’s performance in real-world settings and set up feedback loops for improvement.</w:t>
      </w:r>
    </w:p>
    <w:p w14:paraId="779D1778">
      <w:pPr>
        <w:pStyle w:val="19"/>
        <w:spacing w:beforeAutospacing="1" w:afterAutospacing="1" w:line="360" w:lineRule="auto"/>
        <w:rPr>
          <w:rFonts w:hint="default" w:ascii="Times New Roman" w:hAnsi="Times New Roman" w:cs="Times New Roman"/>
          <w:color w:val="000000"/>
          <w:sz w:val="22"/>
          <w:szCs w:val="22"/>
        </w:rPr>
      </w:pPr>
    </w:p>
    <w:p w14:paraId="636829D5">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Regular Updates:</w:t>
      </w:r>
      <w:r>
        <w:rPr>
          <w:rFonts w:hint="default" w:ascii="Times New Roman" w:hAnsi="Times New Roman" w:cs="Times New Roman"/>
          <w:color w:val="000000"/>
          <w:sz w:val="22"/>
          <w:szCs w:val="22"/>
        </w:rPr>
        <w:t xml:space="preserve"> Retrain the model periodically on new data to adapt to changes in imaging techniques, populations, and disease presentations.</w:t>
      </w:r>
    </w:p>
    <w:p w14:paraId="045D1748">
      <w:pPr>
        <w:pStyle w:val="19"/>
        <w:spacing w:beforeAutospacing="1" w:afterAutospacing="1" w:line="360" w:lineRule="auto"/>
        <w:rPr>
          <w:rFonts w:hint="default" w:ascii="Times New Roman" w:hAnsi="Times New Roman" w:cs="Times New Roman"/>
          <w:color w:val="000000"/>
          <w:sz w:val="22"/>
          <w:szCs w:val="22"/>
        </w:rPr>
      </w:pPr>
    </w:p>
    <w:p w14:paraId="11D7AC83">
      <w:pPr>
        <w:pStyle w:val="19"/>
        <w:spacing w:beforeAutospacing="1" w:afterAutospacing="1" w:line="360" w:lineRule="auto"/>
        <w:rPr>
          <w:rFonts w:hint="default" w:ascii="Times New Roman" w:hAnsi="Times New Roman" w:cs="Times New Roman"/>
          <w:color w:val="000000"/>
          <w:sz w:val="22"/>
          <w:szCs w:val="22"/>
        </w:rPr>
      </w:pPr>
    </w:p>
    <w:p w14:paraId="7730D229">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9. Ensuring Data Privacy and Compliance</w:t>
      </w:r>
    </w:p>
    <w:p w14:paraId="329DF38D">
      <w:pPr>
        <w:pStyle w:val="19"/>
        <w:spacing w:beforeAutospacing="1" w:afterAutospacing="1" w:line="360" w:lineRule="auto"/>
        <w:rPr>
          <w:rFonts w:hint="default" w:ascii="Times New Roman" w:hAnsi="Times New Roman" w:cs="Times New Roman"/>
          <w:color w:val="000000"/>
          <w:sz w:val="22"/>
          <w:szCs w:val="22"/>
        </w:rPr>
      </w:pPr>
    </w:p>
    <w:p w14:paraId="248EB03A">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Anonymization and Security:</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Apply anonymization techniques and comply with regulations (like HIPAA and GDPR) to protect patient data.</w:t>
      </w:r>
    </w:p>
    <w:p w14:paraId="092664BA">
      <w:pPr>
        <w:pStyle w:val="19"/>
        <w:spacing w:beforeAutospacing="1" w:afterAutospacing="1" w:line="360" w:lineRule="auto"/>
        <w:rPr>
          <w:rFonts w:hint="default" w:ascii="Times New Roman" w:hAnsi="Times New Roman" w:cs="Times New Roman"/>
          <w:color w:val="000000"/>
          <w:sz w:val="24"/>
          <w:szCs w:val="24"/>
        </w:rPr>
      </w:pPr>
    </w:p>
    <w:p w14:paraId="508B1E14">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Compliance Audits: </w:t>
      </w:r>
      <w:r>
        <w:rPr>
          <w:rFonts w:hint="default" w:ascii="Times New Roman" w:hAnsi="Times New Roman" w:cs="Times New Roman"/>
          <w:color w:val="000000"/>
          <w:sz w:val="22"/>
          <w:szCs w:val="22"/>
        </w:rPr>
        <w:t>Perform regular audits to ensure data usage aligns with healthcare standards and privacy laws.</w:t>
      </w:r>
    </w:p>
    <w:p w14:paraId="2C10E705">
      <w:pPr>
        <w:pStyle w:val="19"/>
        <w:spacing w:beforeAutospacing="1" w:afterAutospacing="1" w:line="360" w:lineRule="auto"/>
        <w:rPr>
          <w:rFonts w:hint="default" w:ascii="Times New Roman" w:hAnsi="Times New Roman" w:cs="Times New Roman"/>
          <w:color w:val="000000"/>
          <w:sz w:val="22"/>
          <w:szCs w:val="22"/>
        </w:rPr>
      </w:pPr>
    </w:p>
    <w:p w14:paraId="18F0C4B4">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This end-to-end methodology allows for an accurate, scalable, and ethically sound medical imaging analysis solution.</w:t>
      </w:r>
    </w:p>
    <w:p w14:paraId="108C6339">
      <w:pPr>
        <w:spacing w:beforeAutospacing="1" w:after="40" w:afterAutospacing="1" w:line="360" w:lineRule="auto"/>
        <w:jc w:val="center"/>
        <w:rPr>
          <w:rFonts w:hint="default" w:ascii="Times New Roman" w:hAnsi="Times New Roman" w:cs="Times New Roman"/>
          <w:b/>
          <w:bCs/>
          <w:sz w:val="32"/>
          <w:szCs w:val="32"/>
          <w:lang w:val="en-US"/>
        </w:rPr>
      </w:pPr>
    </w:p>
    <w:p w14:paraId="7C211C9F">
      <w:pPr>
        <w:spacing w:beforeAutospacing="1" w:after="40" w:afterAutospacing="1"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drawing>
          <wp:anchor distT="0" distB="0" distL="114300" distR="114300" simplePos="0" relativeHeight="251660288" behindDoc="1" locked="0" layoutInCell="1" allowOverlap="1">
            <wp:simplePos x="0" y="0"/>
            <wp:positionH relativeFrom="column">
              <wp:posOffset>561340</wp:posOffset>
            </wp:positionH>
            <wp:positionV relativeFrom="paragraph">
              <wp:posOffset>138430</wp:posOffset>
            </wp:positionV>
            <wp:extent cx="3951605" cy="2599690"/>
            <wp:effectExtent l="0" t="0" r="10795" b="48260"/>
            <wp:wrapTight wrapText="bothSides">
              <wp:wrapPolygon>
                <wp:start x="0" y="0"/>
                <wp:lineTo x="0" y="21368"/>
                <wp:lineTo x="21451" y="21368"/>
                <wp:lineTo x="21451" y="0"/>
                <wp:lineTo x="0" y="0"/>
              </wp:wrapPolygon>
            </wp:wrapTight>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8"/>
                    <a:stretch>
                      <a:fillRect/>
                    </a:stretch>
                  </pic:blipFill>
                  <pic:spPr>
                    <a:xfrm>
                      <a:off x="0" y="0"/>
                      <a:ext cx="3951605" cy="2599690"/>
                    </a:xfrm>
                    <a:prstGeom prst="rect">
                      <a:avLst/>
                    </a:prstGeom>
                  </pic:spPr>
                </pic:pic>
              </a:graphicData>
            </a:graphic>
          </wp:anchor>
        </w:drawing>
      </w:r>
    </w:p>
    <w:p w14:paraId="49F599B5">
      <w:pPr>
        <w:spacing w:beforeAutospacing="1" w:after="40" w:afterAutospacing="1" w:line="360" w:lineRule="auto"/>
        <w:jc w:val="center"/>
        <w:rPr>
          <w:rFonts w:hint="default" w:ascii="Times New Roman" w:hAnsi="Times New Roman" w:cs="Times New Roman"/>
          <w:b/>
          <w:bCs/>
          <w:sz w:val="32"/>
          <w:szCs w:val="32"/>
        </w:rPr>
      </w:pPr>
    </w:p>
    <w:p w14:paraId="11F61FD0">
      <w:pPr>
        <w:spacing w:beforeAutospacing="1" w:after="40" w:afterAutospacing="1" w:line="360" w:lineRule="auto"/>
        <w:jc w:val="center"/>
        <w:rPr>
          <w:rFonts w:hint="default" w:ascii="Times New Roman" w:hAnsi="Times New Roman" w:cs="Times New Roman"/>
          <w:b/>
          <w:bCs/>
          <w:sz w:val="32"/>
          <w:szCs w:val="32"/>
        </w:rPr>
      </w:pPr>
    </w:p>
    <w:p w14:paraId="0F40B2BB">
      <w:pPr>
        <w:spacing w:beforeAutospacing="1" w:after="40" w:afterAutospacing="1" w:line="360" w:lineRule="auto"/>
        <w:jc w:val="center"/>
        <w:rPr>
          <w:rFonts w:hint="default" w:ascii="Times New Roman" w:hAnsi="Times New Roman" w:cs="Times New Roman"/>
          <w:b/>
          <w:bCs/>
          <w:sz w:val="32"/>
          <w:szCs w:val="32"/>
        </w:rPr>
      </w:pPr>
    </w:p>
    <w:p w14:paraId="771D3E69">
      <w:pPr>
        <w:spacing w:beforeAutospacing="1" w:after="40" w:afterAutospacing="1" w:line="360" w:lineRule="auto"/>
        <w:jc w:val="center"/>
        <w:rPr>
          <w:rFonts w:hint="default" w:ascii="Times New Roman" w:hAnsi="Times New Roman" w:cs="Times New Roman"/>
          <w:b/>
          <w:bCs/>
          <w:sz w:val="32"/>
          <w:szCs w:val="32"/>
        </w:rPr>
      </w:pPr>
    </w:p>
    <w:p w14:paraId="7983CB16">
      <w:pPr>
        <w:spacing w:beforeAutospacing="1" w:after="40" w:afterAutospacing="1" w:line="360" w:lineRule="auto"/>
        <w:jc w:val="center"/>
        <w:rPr>
          <w:rFonts w:hint="default" w:ascii="Times New Roman" w:hAnsi="Times New Roman" w:cs="Times New Roman"/>
          <w:b/>
          <w:bCs/>
          <w:sz w:val="32"/>
          <w:szCs w:val="32"/>
        </w:rPr>
      </w:pPr>
    </w:p>
    <w:p w14:paraId="4EDB8CD7">
      <w:pPr>
        <w:spacing w:beforeAutospacing="1" w:after="40" w:afterAutospacing="1" w:line="360" w:lineRule="auto"/>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drawing>
          <wp:anchor distT="0" distB="0" distL="114300" distR="114300" simplePos="0" relativeHeight="251661312" behindDoc="1" locked="0" layoutInCell="1" allowOverlap="1">
            <wp:simplePos x="0" y="0"/>
            <wp:positionH relativeFrom="column">
              <wp:posOffset>655955</wp:posOffset>
            </wp:positionH>
            <wp:positionV relativeFrom="paragraph">
              <wp:posOffset>528320</wp:posOffset>
            </wp:positionV>
            <wp:extent cx="4237990" cy="2571750"/>
            <wp:effectExtent l="0" t="0" r="10160" b="0"/>
            <wp:wrapTight wrapText="bothSides">
              <wp:wrapPolygon>
                <wp:start x="0" y="0"/>
                <wp:lineTo x="0" y="21440"/>
                <wp:lineTo x="21458" y="21440"/>
                <wp:lineTo x="21458" y="0"/>
                <wp:lineTo x="0" y="0"/>
              </wp:wrapPolygon>
            </wp:wrapTight>
            <wp:docPr id="5" name="Picture 5" descr="ai t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i tb 2"/>
                    <pic:cNvPicPr>
                      <a:picLocks noChangeAspect="1"/>
                    </pic:cNvPicPr>
                  </pic:nvPicPr>
                  <pic:blipFill>
                    <a:blip r:embed="rId9"/>
                    <a:stretch>
                      <a:fillRect/>
                    </a:stretch>
                  </pic:blipFill>
                  <pic:spPr>
                    <a:xfrm>
                      <a:off x="0" y="0"/>
                      <a:ext cx="4237990" cy="2571750"/>
                    </a:xfrm>
                    <a:prstGeom prst="rect">
                      <a:avLst/>
                    </a:prstGeom>
                  </pic:spPr>
                </pic:pic>
              </a:graphicData>
            </a:graphic>
          </wp:anchor>
        </w:drawing>
      </w:r>
    </w:p>
    <w:p w14:paraId="08EE907B">
      <w:pPr>
        <w:spacing w:beforeAutospacing="1" w:after="40" w:afterAutospacing="1" w:line="360" w:lineRule="auto"/>
        <w:jc w:val="center"/>
        <w:rPr>
          <w:rFonts w:hint="default" w:ascii="Times New Roman" w:hAnsi="Times New Roman" w:cs="Times New Roman"/>
          <w:b/>
          <w:bCs/>
          <w:sz w:val="32"/>
          <w:szCs w:val="32"/>
          <w:lang w:val="en-US"/>
        </w:rPr>
      </w:pPr>
    </w:p>
    <w:p w14:paraId="4DC2AC92">
      <w:pPr>
        <w:spacing w:beforeAutospacing="1" w:after="40" w:afterAutospacing="1" w:line="360" w:lineRule="auto"/>
        <w:jc w:val="center"/>
        <w:rPr>
          <w:rFonts w:hint="default" w:ascii="Times New Roman" w:hAnsi="Times New Roman" w:cs="Times New Roman"/>
          <w:b/>
          <w:bCs/>
          <w:sz w:val="32"/>
          <w:szCs w:val="32"/>
        </w:rPr>
      </w:pPr>
    </w:p>
    <w:p w14:paraId="74D1E110">
      <w:pPr>
        <w:spacing w:beforeAutospacing="1" w:after="40" w:afterAutospacing="1" w:line="360" w:lineRule="auto"/>
        <w:jc w:val="center"/>
        <w:rPr>
          <w:rFonts w:hint="default" w:ascii="Times New Roman" w:hAnsi="Times New Roman" w:cs="Times New Roman"/>
          <w:b/>
          <w:bCs/>
          <w:sz w:val="32"/>
          <w:szCs w:val="32"/>
        </w:rPr>
      </w:pPr>
    </w:p>
    <w:p w14:paraId="17C146ED">
      <w:pPr>
        <w:spacing w:beforeAutospacing="1" w:after="40" w:afterAutospacing="1" w:line="360" w:lineRule="auto"/>
        <w:jc w:val="center"/>
        <w:rPr>
          <w:rFonts w:hint="default" w:ascii="Times New Roman" w:hAnsi="Times New Roman" w:cs="Times New Roman"/>
          <w:b/>
          <w:bCs/>
          <w:sz w:val="32"/>
          <w:szCs w:val="32"/>
        </w:rPr>
      </w:pPr>
    </w:p>
    <w:p w14:paraId="3DA29E9A">
      <w:pPr>
        <w:spacing w:beforeAutospacing="1" w:after="40" w:afterAutospacing="1" w:line="360" w:lineRule="auto"/>
        <w:jc w:val="center"/>
        <w:rPr>
          <w:rFonts w:hint="default" w:ascii="Times New Roman" w:hAnsi="Times New Roman" w:cs="Times New Roman"/>
          <w:b/>
          <w:bCs/>
          <w:sz w:val="32"/>
          <w:szCs w:val="32"/>
        </w:rPr>
      </w:pPr>
    </w:p>
    <w:p w14:paraId="1846F3F5">
      <w:pPr>
        <w:spacing w:beforeAutospacing="1" w:after="40" w:afterAutospacing="1" w:line="360" w:lineRule="auto"/>
        <w:jc w:val="center"/>
        <w:rPr>
          <w:rFonts w:hint="default" w:ascii="Times New Roman" w:hAnsi="Times New Roman" w:cs="Times New Roman"/>
          <w:b/>
          <w:bCs/>
          <w:sz w:val="32"/>
          <w:szCs w:val="32"/>
        </w:rPr>
      </w:pPr>
    </w:p>
    <w:p w14:paraId="23E3D549">
      <w:pPr>
        <w:spacing w:beforeAutospacing="1" w:after="40" w:afterAutospacing="1" w:line="360" w:lineRule="auto"/>
        <w:jc w:val="center"/>
        <w:rPr>
          <w:rFonts w:hint="default" w:ascii="Times New Roman" w:hAnsi="Times New Roman" w:cs="Times New Roman"/>
          <w:b/>
          <w:bCs/>
          <w:sz w:val="32"/>
          <w:szCs w:val="32"/>
        </w:rPr>
      </w:pPr>
    </w:p>
    <w:p w14:paraId="32584ED6">
      <w:pPr>
        <w:spacing w:beforeAutospacing="1" w:after="40" w:afterAutospacing="1" w:line="360" w:lineRule="auto"/>
        <w:jc w:val="center"/>
        <w:rPr>
          <w:rFonts w:hint="default" w:ascii="Times New Roman" w:hAnsi="Times New Roman" w:cs="Times New Roman"/>
          <w:b/>
          <w:bCs/>
          <w:sz w:val="32"/>
          <w:szCs w:val="32"/>
        </w:rPr>
      </w:pPr>
    </w:p>
    <w:p w14:paraId="2FCD5D3A">
      <w:pPr>
        <w:spacing w:beforeAutospacing="1" w:after="40" w:afterAutospacing="1" w:line="360" w:lineRule="auto"/>
        <w:ind w:firstLine="3041" w:firstLineChars="950"/>
        <w:jc w:val="both"/>
        <w:rPr>
          <w:rFonts w:hint="default" w:ascii="Times New Roman" w:hAnsi="Times New Roman" w:cs="Times New Roman"/>
          <w:b/>
          <w:bCs/>
          <w:sz w:val="32"/>
          <w:szCs w:val="32"/>
        </w:rPr>
      </w:pPr>
    </w:p>
    <w:p w14:paraId="0E7D9B76">
      <w:pPr>
        <w:spacing w:beforeAutospacing="1" w:after="40" w:afterAutospacing="1" w:line="360" w:lineRule="auto"/>
        <w:ind w:firstLine="3041" w:firstLineChars="950"/>
        <w:jc w:val="both"/>
        <w:rPr>
          <w:rFonts w:hint="default" w:ascii="Times New Roman" w:hAnsi="Times New Roman" w:cs="Times New Roman"/>
          <w:b/>
          <w:bCs/>
          <w:sz w:val="32"/>
          <w:szCs w:val="32"/>
        </w:rPr>
      </w:pPr>
      <w:r>
        <w:rPr>
          <w:rFonts w:hint="default" w:ascii="Times New Roman" w:hAnsi="Times New Roman" w:cs="Times New Roman"/>
          <w:b/>
          <w:bCs/>
          <w:sz w:val="32"/>
          <w:szCs w:val="32"/>
        </w:rPr>
        <w:t>CHAPTER 4</w:t>
      </w:r>
    </w:p>
    <w:p w14:paraId="76A07E2D">
      <w:pPr>
        <w:spacing w:before="100" w:beforeAutospacing="1" w:after="4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Implementation and Result</w:t>
      </w:r>
    </w:p>
    <w:p w14:paraId="00CD90EA">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 xml:space="preserve">To run the </w:t>
      </w:r>
      <w:r>
        <w:rPr>
          <w:rFonts w:hint="default" w:ascii="Times New Roman" w:hAnsi="Times New Roman" w:cs="Times New Roman"/>
          <w:bCs/>
          <w:color w:val="000000"/>
          <w:sz w:val="22"/>
          <w:szCs w:val="22"/>
          <w:lang w:val="en-US"/>
        </w:rPr>
        <w:t>medical imageing analysis</w:t>
      </w:r>
      <w:r>
        <w:rPr>
          <w:rFonts w:hint="default" w:ascii="Times New Roman" w:hAnsi="Times New Roman" w:cs="Times New Roman"/>
          <w:bCs/>
          <w:color w:val="000000"/>
          <w:sz w:val="22"/>
          <w:szCs w:val="22"/>
        </w:rPr>
        <w:t xml:space="preserve"> Recommendation System </w:t>
      </w:r>
    </w:p>
    <w:p w14:paraId="3AB80048">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Running a medical imaging analysis recommendation system requires a robust code structure that integrates data loading, preprocessing, model inference, and recommendation generation. Below is a sample code structure to guide you through building a system in Python using common libraries like PyTorch, TensorFlow, and OpenCV.</w:t>
      </w:r>
    </w:p>
    <w:p w14:paraId="6A8ECA75">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
          <w:bCs w:val="0"/>
          <w:color w:val="000000"/>
          <w:sz w:val="28"/>
          <w:szCs w:val="28"/>
          <w:lang w:val="en-US"/>
        </w:rPr>
        <w:drawing>
          <wp:anchor distT="0" distB="0" distL="114300" distR="114300" simplePos="0" relativeHeight="251662336" behindDoc="1" locked="0" layoutInCell="1" allowOverlap="1">
            <wp:simplePos x="0" y="0"/>
            <wp:positionH relativeFrom="column">
              <wp:posOffset>-127000</wp:posOffset>
            </wp:positionH>
            <wp:positionV relativeFrom="paragraph">
              <wp:posOffset>528955</wp:posOffset>
            </wp:positionV>
            <wp:extent cx="5577840" cy="5081270"/>
            <wp:effectExtent l="0" t="0" r="3810" b="62230"/>
            <wp:wrapTight wrapText="bothSides">
              <wp:wrapPolygon>
                <wp:start x="0" y="0"/>
                <wp:lineTo x="0" y="21541"/>
                <wp:lineTo x="21541" y="21541"/>
                <wp:lineTo x="21541" y="0"/>
                <wp:lineTo x="0" y="0"/>
              </wp:wrapPolygon>
            </wp:wrapTight>
            <wp:docPr id="7" name="Picture 7" descr="ai 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i code1"/>
                    <pic:cNvPicPr>
                      <a:picLocks noChangeAspect="1"/>
                    </pic:cNvPicPr>
                  </pic:nvPicPr>
                  <pic:blipFill>
                    <a:blip r:embed="rId10"/>
                    <a:stretch>
                      <a:fillRect/>
                    </a:stretch>
                  </pic:blipFill>
                  <pic:spPr>
                    <a:xfrm>
                      <a:off x="0" y="0"/>
                      <a:ext cx="5577840" cy="5081270"/>
                    </a:xfrm>
                    <a:prstGeom prst="rect">
                      <a:avLst/>
                    </a:prstGeom>
                  </pic:spPr>
                </pic:pic>
              </a:graphicData>
            </a:graphic>
          </wp:anchor>
        </w:drawing>
      </w:r>
      <w:r>
        <w:rPr>
          <w:rFonts w:hint="default" w:ascii="Times New Roman" w:hAnsi="Times New Roman" w:cs="Times New Roman"/>
          <w:bCs/>
          <w:color w:val="000000"/>
          <w:sz w:val="22"/>
          <w:szCs w:val="22"/>
        </w:rPr>
        <w:t>This example assumes you have a trained model saved in .h5 or .pth format, depending on whether you're using TensorFlow/Keras or PyTorch.</w:t>
      </w:r>
    </w:p>
    <w:p w14:paraId="18A5A520">
      <w:pPr>
        <w:spacing w:before="100" w:beforeAutospacing="1" w:after="100" w:afterAutospacing="1" w:line="360" w:lineRule="auto"/>
        <w:rPr>
          <w:rFonts w:hint="default" w:ascii="Times New Roman" w:hAnsi="Times New Roman" w:cs="Times New Roman"/>
          <w:b/>
          <w:bCs w:val="0"/>
          <w:color w:val="000000"/>
          <w:sz w:val="28"/>
          <w:szCs w:val="28"/>
          <w:lang w:val="en-US"/>
        </w:rPr>
      </w:pPr>
      <w:r>
        <w:rPr>
          <w:rFonts w:hint="default" w:ascii="Times New Roman" w:hAnsi="Times New Roman" w:cs="Times New Roman"/>
          <w:b/>
          <w:bCs w:val="0"/>
          <w:color w:val="000000"/>
          <w:sz w:val="28"/>
          <w:szCs w:val="28"/>
          <w:lang w:val="en-US"/>
        </w:rPr>
        <w:drawing>
          <wp:anchor distT="0" distB="0" distL="114300" distR="114300" simplePos="0" relativeHeight="251664384" behindDoc="1" locked="0" layoutInCell="1" allowOverlap="1">
            <wp:simplePos x="0" y="0"/>
            <wp:positionH relativeFrom="column">
              <wp:posOffset>-106045</wp:posOffset>
            </wp:positionH>
            <wp:positionV relativeFrom="paragraph">
              <wp:posOffset>3023870</wp:posOffset>
            </wp:positionV>
            <wp:extent cx="5583555" cy="4471035"/>
            <wp:effectExtent l="0" t="0" r="36195" b="5715"/>
            <wp:wrapTight wrapText="bothSides">
              <wp:wrapPolygon>
                <wp:start x="0" y="0"/>
                <wp:lineTo x="0" y="21536"/>
                <wp:lineTo x="21519" y="21536"/>
                <wp:lineTo x="21519" y="0"/>
                <wp:lineTo x="0" y="0"/>
              </wp:wrapPolygon>
            </wp:wrapTight>
            <wp:docPr id="9" name="Picture 9" descr="ai 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i code3"/>
                    <pic:cNvPicPr>
                      <a:picLocks noChangeAspect="1"/>
                    </pic:cNvPicPr>
                  </pic:nvPicPr>
                  <pic:blipFill>
                    <a:blip r:embed="rId11"/>
                    <a:srcRect t="1428"/>
                    <a:stretch>
                      <a:fillRect/>
                    </a:stretch>
                  </pic:blipFill>
                  <pic:spPr>
                    <a:xfrm>
                      <a:off x="0" y="0"/>
                      <a:ext cx="5583555" cy="4471035"/>
                    </a:xfrm>
                    <a:prstGeom prst="rect">
                      <a:avLst/>
                    </a:prstGeom>
                  </pic:spPr>
                </pic:pic>
              </a:graphicData>
            </a:graphic>
          </wp:anchor>
        </w:drawing>
      </w:r>
      <w:r>
        <w:rPr>
          <w:rFonts w:hint="default" w:ascii="Times New Roman" w:hAnsi="Times New Roman" w:cs="Times New Roman"/>
          <w:b/>
          <w:bCs w:val="0"/>
          <w:color w:val="000000"/>
          <w:sz w:val="28"/>
          <w:szCs w:val="28"/>
          <w:lang w:val="en-US"/>
        </w:rPr>
        <w:drawing>
          <wp:anchor distT="0" distB="0" distL="114300" distR="114300" simplePos="0" relativeHeight="251663360" behindDoc="1" locked="0" layoutInCell="1" allowOverlap="1">
            <wp:simplePos x="0" y="0"/>
            <wp:positionH relativeFrom="column">
              <wp:posOffset>-101600</wp:posOffset>
            </wp:positionH>
            <wp:positionV relativeFrom="paragraph">
              <wp:posOffset>-139065</wp:posOffset>
            </wp:positionV>
            <wp:extent cx="5574030" cy="3163570"/>
            <wp:effectExtent l="0" t="0" r="0" b="0"/>
            <wp:wrapTight wrapText="bothSides">
              <wp:wrapPolygon>
                <wp:start x="0" y="0"/>
                <wp:lineTo x="0" y="21461"/>
                <wp:lineTo x="21556" y="21461"/>
                <wp:lineTo x="21556" y="0"/>
                <wp:lineTo x="0" y="0"/>
              </wp:wrapPolygon>
            </wp:wrapTight>
            <wp:docPr id="8" name="Picture 8" descr="ai 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i code2"/>
                    <pic:cNvPicPr>
                      <a:picLocks noChangeAspect="1"/>
                    </pic:cNvPicPr>
                  </pic:nvPicPr>
                  <pic:blipFill>
                    <a:blip r:embed="rId12"/>
                    <a:srcRect b="6053"/>
                    <a:stretch>
                      <a:fillRect/>
                    </a:stretch>
                  </pic:blipFill>
                  <pic:spPr>
                    <a:xfrm>
                      <a:off x="0" y="0"/>
                      <a:ext cx="5574030" cy="3163570"/>
                    </a:xfrm>
                    <a:prstGeom prst="rect">
                      <a:avLst/>
                    </a:prstGeom>
                  </pic:spPr>
                </pic:pic>
              </a:graphicData>
            </a:graphic>
          </wp:anchor>
        </w:drawing>
      </w:r>
    </w:p>
    <w:p w14:paraId="1D0C9F96">
      <w:pPr>
        <w:spacing w:before="100" w:beforeAutospacing="1" w:after="100" w:afterAutospacing="1" w:line="360" w:lineRule="auto"/>
        <w:rPr>
          <w:rFonts w:hint="default" w:ascii="Times New Roman" w:hAnsi="Times New Roman" w:cs="Times New Roman"/>
          <w:b/>
          <w:bCs w:val="0"/>
          <w:color w:val="000000"/>
          <w:sz w:val="28"/>
          <w:szCs w:val="28"/>
        </w:rPr>
      </w:pPr>
    </w:p>
    <w:p w14:paraId="02C5F1CD">
      <w:pPr>
        <w:spacing w:before="100" w:beforeAutospacing="1" w:after="100" w:afterAutospacing="1" w:line="360" w:lineRule="auto"/>
        <w:rPr>
          <w:rFonts w:hint="default" w:ascii="Times New Roman" w:hAnsi="Times New Roman" w:cs="Times New Roman"/>
          <w:b/>
          <w:bCs w:val="0"/>
          <w:color w:val="000000"/>
          <w:sz w:val="28"/>
          <w:szCs w:val="28"/>
        </w:rPr>
      </w:pPr>
    </w:p>
    <w:p w14:paraId="3698D0A0">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 xml:space="preserve"> Interpret Results (Optional)</w:t>
      </w:r>
    </w:p>
    <w:p w14:paraId="152E0F67">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To make the model's decision interpretable, you can use Grad-CAM or saliency maps if your model is compatible. Frameworks like PyTorch and TensorFlow provide utilities for this purpose, helping clinicians understand which areas the model focused on.</w:t>
      </w:r>
    </w:p>
    <w:p w14:paraId="296691AD">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Notes</w:t>
      </w:r>
    </w:p>
    <w:p w14:paraId="5B4A07AE">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1. Model Threshold: The threshold value (e.g., 0.5) can be adjusted based on the desired sensitivity or specificity.</w:t>
      </w:r>
    </w:p>
    <w:p w14:paraId="4F6AE0C8">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2. Explainability: Tools like Grad-CAM or SHAP can be added for interpretability, especially in medical applications.</w:t>
      </w:r>
    </w:p>
    <w:p w14:paraId="313070E6">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3. Deployment: Package this code for deployment as a web app, API, or desktop application, depending on your clinical setting.</w:t>
      </w:r>
    </w:p>
    <w:p w14:paraId="0CFB7648">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This sample code provides a framework for a recommendation system in medical imaging analysis and can be tailored to your specific model and application requirements.</w:t>
      </w:r>
    </w:p>
    <w:p w14:paraId="2F7886C8">
      <w:pPr>
        <w:spacing w:before="100" w:beforeAutospacing="1" w:after="100" w:afterAutospacing="1" w:line="360" w:lineRule="auto"/>
        <w:rPr>
          <w:rFonts w:hint="default" w:ascii="Times New Roman" w:hAnsi="Times New Roman" w:cs="Times New Roman"/>
          <w:b/>
          <w:bCs w:val="0"/>
          <w:color w:val="000000"/>
          <w:sz w:val="28"/>
          <w:szCs w:val="28"/>
          <w:lang w:val="en-US"/>
        </w:rPr>
      </w:pPr>
      <w:r>
        <w:rPr>
          <w:rFonts w:hint="default" w:ascii="Times New Roman" w:hAnsi="Times New Roman" w:cs="Times New Roman"/>
          <w:b/>
          <w:bCs w:val="0"/>
          <w:color w:val="000000"/>
          <w:sz w:val="28"/>
          <w:szCs w:val="28"/>
          <w:lang w:val="en-US"/>
        </w:rPr>
        <w:t>output</w:t>
      </w:r>
    </w:p>
    <w:p w14:paraId="45906B19">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The output of this medical imaging analysis recommendation system will typically include:</w:t>
      </w:r>
    </w:p>
    <w:p w14:paraId="3079B000">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1. Prediction Score: A confidence score (e.g., probability or normalized score) indicating the likelihood of a certain condition based on the input image.</w:t>
      </w:r>
    </w:p>
    <w:p w14:paraId="79576066">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2. Recommendation: A text-based recommendation that interprets the prediction score. Based on the defined threshold and logic, the system provides a recommended action, such as:</w:t>
      </w:r>
    </w:p>
    <w:p w14:paraId="7B27B26A">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“High risk - follow up required”: Indicating that the patient is at high risk and further investigation or treatment may be necessary.</w:t>
      </w:r>
    </w:p>
    <w:p w14:paraId="6C8B1AD1">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“Low risk - no immediate follow up required”: Indicating that the patient is at low risk, and there’s no immediate need for further action.</w:t>
      </w:r>
    </w:p>
    <w:p w14:paraId="0B4754A5">
      <w:pPr>
        <w:spacing w:before="100" w:beforeAutospacing="1" w:after="100" w:afterAutospacing="1" w:line="360" w:lineRule="auto"/>
        <w:rPr>
          <w:rFonts w:hint="default" w:ascii="Times New Roman" w:hAnsi="Times New Roman" w:cs="Times New Roman"/>
          <w:b/>
          <w:bCs w:val="0"/>
          <w:color w:val="000000"/>
          <w:sz w:val="28"/>
          <w:szCs w:val="28"/>
        </w:rPr>
      </w:pPr>
    </w:p>
    <w:p w14:paraId="46075B90">
      <w:pPr>
        <w:spacing w:before="100" w:beforeAutospacing="1" w:after="100" w:afterAutospacing="1" w:line="360" w:lineRule="auto"/>
        <w:rPr>
          <w:rFonts w:hint="default" w:ascii="Times New Roman" w:hAnsi="Times New Roman" w:cs="Times New Roman"/>
          <w:b/>
          <w:bCs w:val="0"/>
          <w:color w:val="000000"/>
          <w:sz w:val="28"/>
          <w:szCs w:val="28"/>
        </w:rPr>
      </w:pPr>
    </w:p>
    <w:p w14:paraId="206A29A7">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Example Output for a Single Image</w:t>
      </w:r>
    </w:p>
    <w:p w14:paraId="3361AC70">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Prediction score: 0.82</w:t>
      </w:r>
    </w:p>
    <w:p w14:paraId="462A215B">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Recommendation: High risk - follow up required</w:t>
      </w:r>
    </w:p>
    <w:p w14:paraId="20181438">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Example Output for Multiple Images</w:t>
      </w:r>
    </w:p>
    <w:p w14:paraId="281B7068">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When running a batch of images with corresponding ground-truth labels, you can also get performance metrics:</w:t>
      </w:r>
    </w:p>
    <w:p w14:paraId="1A26E236">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Accuracy: 0.91</w:t>
      </w:r>
    </w:p>
    <w:p w14:paraId="35CB96D4">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Precision: 0.88</w:t>
      </w:r>
    </w:p>
    <w:p w14:paraId="48B9BD77">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Recall: 0.93</w:t>
      </w:r>
    </w:p>
    <w:p w14:paraId="0BFD847A">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Breakdown of Outputs</w:t>
      </w:r>
    </w:p>
    <w:p w14:paraId="466D77AB">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1. Prediction Score: A numeric value, typically between 0 and 1, which indicates the model's confidence.</w:t>
      </w:r>
    </w:p>
    <w:p w14:paraId="7F67B9C3">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2. Recommendation: A brief message generated based on the prediction score and a set threshold, guiding clinical action.</w:t>
      </w:r>
    </w:p>
    <w:p w14:paraId="1AC3ACA2">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3. Evaluation Metrics: When running on a test set, you can compute and output metrics like accuracy, precision, and recall to assess the model’s performance.</w:t>
      </w:r>
    </w:p>
    <w:p w14:paraId="1E7E9BFF">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This output format provides actionable insights while allowing clinicians to interpret the model's decision-making confidence.utput:</w:t>
      </w:r>
    </w:p>
    <w:p w14:paraId="5C3E5084">
      <w:pPr>
        <w:spacing w:before="100" w:beforeAutospacing="1" w:after="100" w:afterAutospacing="1" w:line="360" w:lineRule="auto"/>
        <w:rPr>
          <w:rFonts w:hint="default" w:ascii="Times New Roman" w:hAnsi="Times New Roman" w:cs="Times New Roman"/>
          <w:b/>
          <w:color w:val="000000"/>
          <w:sz w:val="24"/>
          <w:szCs w:val="24"/>
        </w:rPr>
      </w:pPr>
    </w:p>
    <w:p w14:paraId="062E531C">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14:paraId="0841032E">
      <w:pPr>
        <w:spacing w:before="100" w:beforeAutospacing="1" w:after="40" w:afterAutospacing="1" w:line="360" w:lineRule="auto"/>
        <w:jc w:val="center"/>
        <w:rPr>
          <w:rFonts w:hint="default" w:ascii="Times New Roman" w:hAnsi="Times New Roman" w:cs="Times New Roman"/>
          <w:b/>
          <w:bCs/>
          <w:sz w:val="32"/>
          <w:szCs w:val="32"/>
        </w:rPr>
      </w:pPr>
    </w:p>
    <w:p w14:paraId="3F542D44">
      <w:pPr>
        <w:spacing w:before="100" w:beforeAutospacing="1" w:after="40" w:afterAutospacing="1" w:line="360" w:lineRule="auto"/>
        <w:jc w:val="center"/>
        <w:rPr>
          <w:rFonts w:hint="default" w:ascii="Times New Roman" w:hAnsi="Times New Roman" w:cs="Times New Roman"/>
          <w:sz w:val="32"/>
          <w:szCs w:val="32"/>
        </w:rPr>
      </w:pPr>
      <w:r>
        <w:rPr>
          <w:rFonts w:hint="default" w:ascii="Times New Roman" w:hAnsi="Times New Roman" w:cs="Times New Roman"/>
          <w:b/>
          <w:bCs/>
          <w:sz w:val="32"/>
          <w:szCs w:val="32"/>
        </w:rPr>
        <w:t>CHAPTER 5</w:t>
      </w:r>
    </w:p>
    <w:p w14:paraId="15532F56">
      <w:pPr>
        <w:spacing w:before="100" w:beforeAutospacing="1" w:after="4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Discussion and Conclusion</w:t>
      </w:r>
    </w:p>
    <w:p w14:paraId="533B7A09">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 development of a medical imaging analysis recommendation system is an essential step toward integrating artificial intelligence (AI) in healthcare to improve diagnostic accuracy, reduce human error, and provide timely insights. The system, as discussed in the previous sections, aims to utilize deep learning models to analyze medical images (e.g., X-rays, CT scans, MRIs), generate predictions, and offer actionable recommendations for clinicians. The critical components of the system—data preprocessing, model selection, inference, and recommendation generation—play a pivotal role in ensuring its effectiveness and clinical relevance.</w:t>
      </w:r>
    </w:p>
    <w:p w14:paraId="53FFA5FD">
      <w:pPr>
        <w:spacing w:after="160"/>
        <w:jc w:val="both"/>
        <w:rPr>
          <w:rFonts w:hint="default" w:ascii="Times New Roman" w:hAnsi="Times New Roman" w:cs="Times New Roman"/>
          <w:b/>
          <w:sz w:val="22"/>
          <w:szCs w:val="22"/>
        </w:rPr>
      </w:pPr>
    </w:p>
    <w:p w14:paraId="64C5D28F">
      <w:pPr>
        <w:spacing w:after="160"/>
        <w:jc w:val="both"/>
        <w:rPr>
          <w:rFonts w:hint="default" w:ascii="Times New Roman" w:hAnsi="Times New Roman" w:cs="Times New Roman"/>
          <w:b/>
          <w:bCs w:val="0"/>
          <w:sz w:val="28"/>
          <w:szCs w:val="28"/>
        </w:rPr>
      </w:pPr>
      <w:r>
        <w:rPr>
          <w:rFonts w:hint="default" w:ascii="Times New Roman" w:hAnsi="Times New Roman" w:cs="Times New Roman"/>
          <w:b/>
          <w:bCs w:val="0"/>
          <w:sz w:val="28"/>
          <w:szCs w:val="28"/>
        </w:rPr>
        <w:t>Key Challenges in Medical Imaging Analysis:</w:t>
      </w:r>
    </w:p>
    <w:p w14:paraId="693F05DE">
      <w:pPr>
        <w:spacing w:after="160"/>
        <w:jc w:val="center"/>
        <w:rPr>
          <w:rFonts w:hint="default" w:ascii="Times New Roman" w:hAnsi="Times New Roman" w:cs="Times New Roman"/>
          <w:b/>
          <w:sz w:val="22"/>
          <w:szCs w:val="22"/>
        </w:rPr>
      </w:pPr>
    </w:p>
    <w:p w14:paraId="275DCB79">
      <w:pPr>
        <w:numPr>
          <w:ilvl w:val="0"/>
          <w:numId w:val="7"/>
        </w:num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Data Quality and Diversity: Medical imaging data can vary widely in terms of quality, resolution, and modality. Ensuring consistency across different data sources is a primary concern. Variation</w:t>
      </w:r>
      <w:r>
        <w:rPr>
          <w:rFonts w:hint="default" w:ascii="Times New Roman" w:hAnsi="Times New Roman" w:cs="Times New Roman"/>
          <w:b w:val="0"/>
          <w:bCs/>
          <w:sz w:val="22"/>
          <w:szCs w:val="22"/>
          <w:lang w:val="en-US"/>
        </w:rPr>
        <w:t xml:space="preserve"> </w:t>
      </w:r>
      <w:r>
        <w:rPr>
          <w:rFonts w:hint="default" w:ascii="Times New Roman" w:hAnsi="Times New Roman" w:cs="Times New Roman"/>
          <w:b w:val="0"/>
          <w:bCs/>
          <w:sz w:val="22"/>
          <w:szCs w:val="22"/>
        </w:rPr>
        <w:t>image quality due to different equipment or settings must be handled with robust preprocessing and augmentation techniques.</w:t>
      </w:r>
    </w:p>
    <w:p w14:paraId="4F60024E">
      <w:pPr>
        <w:spacing w:after="160"/>
        <w:jc w:val="center"/>
        <w:rPr>
          <w:rFonts w:hint="default" w:ascii="Times New Roman" w:hAnsi="Times New Roman" w:cs="Times New Roman"/>
          <w:b/>
          <w:sz w:val="22"/>
          <w:szCs w:val="22"/>
        </w:rPr>
      </w:pPr>
    </w:p>
    <w:p w14:paraId="23E36CF9">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2. Model Interpretability: AI models, particularly deep learning models, are often perceived as "black boxes." This can be a significant barrier in clinical adoption. It is crucial to integrate interpretability tools like Grad-CAM or saliency maps that help clinicians understand the reasoning behind AI-driven recommendations, fostering trust in the system.</w:t>
      </w:r>
    </w:p>
    <w:p w14:paraId="3D4CF7CE">
      <w:pPr>
        <w:spacing w:after="160"/>
        <w:jc w:val="both"/>
        <w:rPr>
          <w:rFonts w:hint="default" w:ascii="Times New Roman" w:hAnsi="Times New Roman" w:cs="Times New Roman"/>
          <w:b w:val="0"/>
          <w:bCs/>
          <w:sz w:val="22"/>
          <w:szCs w:val="22"/>
        </w:rPr>
      </w:pPr>
    </w:p>
    <w:p w14:paraId="55673570">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3. Data Privacy and Compliance: Handling sensitive patient data requires strict adherence to privacy laws (such as HIPAA or GDPR). Ensuring data anonymization and secure processing of medical images is non-negotiable for maintaining patient confidentiality and avoiding legal and ethical issues.</w:t>
      </w:r>
    </w:p>
    <w:p w14:paraId="3C62DAB6">
      <w:pPr>
        <w:spacing w:after="160"/>
        <w:jc w:val="center"/>
        <w:rPr>
          <w:rFonts w:hint="default" w:ascii="Times New Roman" w:hAnsi="Times New Roman" w:cs="Times New Roman"/>
          <w:b w:val="0"/>
          <w:bCs/>
          <w:sz w:val="22"/>
          <w:szCs w:val="22"/>
        </w:rPr>
      </w:pPr>
    </w:p>
    <w:p w14:paraId="22235A79">
      <w:pPr>
        <w:spacing w:after="160"/>
        <w:jc w:val="center"/>
        <w:rPr>
          <w:rFonts w:hint="default" w:ascii="Times New Roman" w:hAnsi="Times New Roman" w:cs="Times New Roman"/>
          <w:b/>
          <w:sz w:val="22"/>
          <w:szCs w:val="22"/>
        </w:rPr>
      </w:pPr>
    </w:p>
    <w:p w14:paraId="194FB98C">
      <w:pPr>
        <w:spacing w:after="160"/>
        <w:jc w:val="center"/>
        <w:rPr>
          <w:rFonts w:hint="default" w:ascii="Times New Roman" w:hAnsi="Times New Roman" w:cs="Times New Roman"/>
          <w:b/>
          <w:sz w:val="22"/>
          <w:szCs w:val="22"/>
        </w:rPr>
      </w:pPr>
    </w:p>
    <w:p w14:paraId="35B44AA8">
      <w:pPr>
        <w:spacing w:after="160"/>
        <w:jc w:val="center"/>
        <w:rPr>
          <w:rFonts w:hint="default" w:ascii="Times New Roman" w:hAnsi="Times New Roman" w:cs="Times New Roman"/>
          <w:b/>
          <w:sz w:val="22"/>
          <w:szCs w:val="22"/>
        </w:rPr>
      </w:pPr>
    </w:p>
    <w:p w14:paraId="51AE70FF">
      <w:pPr>
        <w:spacing w:after="160"/>
        <w:jc w:val="both"/>
        <w:rPr>
          <w:rFonts w:hint="default" w:ascii="Times New Roman" w:hAnsi="Times New Roman"/>
          <w:b/>
          <w:bCs w:val="0"/>
          <w:sz w:val="28"/>
          <w:szCs w:val="28"/>
        </w:rPr>
      </w:pPr>
    </w:p>
    <w:p w14:paraId="1F715D87">
      <w:pPr>
        <w:spacing w:after="160"/>
        <w:jc w:val="both"/>
        <w:rPr>
          <w:rFonts w:hint="default" w:ascii="Times New Roman" w:hAnsi="Times New Roman"/>
          <w:b/>
          <w:bCs w:val="0"/>
          <w:sz w:val="28"/>
          <w:szCs w:val="28"/>
        </w:rPr>
      </w:pPr>
    </w:p>
    <w:p w14:paraId="65914E62">
      <w:pPr>
        <w:spacing w:after="160"/>
        <w:jc w:val="both"/>
        <w:rPr>
          <w:rFonts w:hint="default" w:ascii="Times New Roman" w:hAnsi="Times New Roman"/>
          <w:b/>
          <w:bCs w:val="0"/>
          <w:sz w:val="28"/>
          <w:szCs w:val="28"/>
        </w:rPr>
      </w:pPr>
    </w:p>
    <w:p w14:paraId="37668F6A">
      <w:pPr>
        <w:spacing w:after="160"/>
        <w:jc w:val="both"/>
        <w:rPr>
          <w:rFonts w:hint="default" w:ascii="Times New Roman" w:hAnsi="Times New Roman"/>
          <w:b/>
          <w:bCs w:val="0"/>
          <w:sz w:val="28"/>
          <w:szCs w:val="28"/>
        </w:rPr>
      </w:pPr>
      <w:r>
        <w:rPr>
          <w:rFonts w:hint="default" w:ascii="Times New Roman" w:hAnsi="Times New Roman"/>
          <w:b/>
          <w:bCs w:val="0"/>
          <w:sz w:val="28"/>
          <w:szCs w:val="28"/>
        </w:rPr>
        <w:t>1.  Limitations</w:t>
      </w:r>
    </w:p>
    <w:p w14:paraId="430012A7">
      <w:pPr>
        <w:spacing w:after="160"/>
        <w:jc w:val="both"/>
        <w:rPr>
          <w:rFonts w:hint="default" w:ascii="Times New Roman" w:hAnsi="Times New Roman"/>
          <w:b w:val="0"/>
          <w:bCs/>
          <w:sz w:val="22"/>
          <w:szCs w:val="22"/>
        </w:rPr>
      </w:pPr>
    </w:p>
    <w:p w14:paraId="6A168814">
      <w:pPr>
        <w:spacing w:after="160"/>
        <w:jc w:val="both"/>
        <w:rPr>
          <w:rFonts w:hint="default" w:ascii="Times New Roman" w:hAnsi="Times New Roman"/>
          <w:b w:val="0"/>
          <w:bCs/>
          <w:sz w:val="22"/>
          <w:szCs w:val="22"/>
        </w:rPr>
      </w:pPr>
      <w:r>
        <w:rPr>
          <w:rFonts w:hint="default" w:ascii="Times New Roman" w:hAnsi="Times New Roman"/>
          <w:b w:val="0"/>
          <w:bCs/>
          <w:sz w:val="22"/>
          <w:szCs w:val="22"/>
        </w:rPr>
        <w:t>Insufficient Data: AI models require large, diverse, and high-quality datasets for training. Lack of representative data can lead to biases.</w:t>
      </w:r>
    </w:p>
    <w:p w14:paraId="327CC515">
      <w:pPr>
        <w:spacing w:after="160"/>
        <w:jc w:val="both"/>
        <w:rPr>
          <w:rFonts w:hint="default" w:ascii="Times New Roman" w:hAnsi="Times New Roman"/>
          <w:b w:val="0"/>
          <w:bCs/>
          <w:sz w:val="22"/>
          <w:szCs w:val="22"/>
        </w:rPr>
      </w:pPr>
    </w:p>
    <w:p w14:paraId="74DD8F4F">
      <w:pPr>
        <w:spacing w:after="160"/>
        <w:jc w:val="both"/>
        <w:rPr>
          <w:rFonts w:hint="default" w:ascii="Times New Roman" w:hAnsi="Times New Roman"/>
          <w:b w:val="0"/>
          <w:bCs/>
          <w:sz w:val="22"/>
          <w:szCs w:val="22"/>
        </w:rPr>
      </w:pPr>
      <w:r>
        <w:rPr>
          <w:rFonts w:hint="default" w:ascii="Times New Roman" w:hAnsi="Times New Roman"/>
          <w:b w:val="0"/>
          <w:bCs/>
          <w:sz w:val="22"/>
          <w:szCs w:val="22"/>
        </w:rPr>
        <w:t>Imbalanced Datasets: Overrepresentation of specific populations (e.g., gender, ethnicity) can result in models that perform poorly on underrepresented groups.</w:t>
      </w:r>
    </w:p>
    <w:p w14:paraId="1589276D">
      <w:pPr>
        <w:spacing w:after="160"/>
        <w:jc w:val="both"/>
        <w:rPr>
          <w:rFonts w:hint="default" w:ascii="Times New Roman" w:hAnsi="Times New Roman"/>
          <w:b w:val="0"/>
          <w:bCs/>
          <w:sz w:val="22"/>
          <w:szCs w:val="22"/>
        </w:rPr>
      </w:pPr>
    </w:p>
    <w:p w14:paraId="03CA5ADE">
      <w:pPr>
        <w:spacing w:after="160"/>
        <w:jc w:val="both"/>
        <w:rPr>
          <w:rFonts w:hint="default" w:ascii="Times New Roman" w:hAnsi="Times New Roman"/>
          <w:b w:val="0"/>
          <w:bCs/>
          <w:sz w:val="22"/>
          <w:szCs w:val="22"/>
        </w:rPr>
      </w:pPr>
      <w:r>
        <w:rPr>
          <w:rFonts w:hint="default" w:ascii="Times New Roman" w:hAnsi="Times New Roman"/>
          <w:b w:val="0"/>
          <w:bCs/>
          <w:sz w:val="22"/>
          <w:szCs w:val="22"/>
        </w:rPr>
        <w:t>Data Privacy Issues: Collecting and using medical images must comply with stringent privacy regulations (e.g., HIPAA, GDPR).</w:t>
      </w:r>
    </w:p>
    <w:p w14:paraId="60B2014F">
      <w:pPr>
        <w:spacing w:after="160"/>
        <w:jc w:val="both"/>
        <w:rPr>
          <w:rFonts w:hint="default" w:ascii="Times New Roman" w:hAnsi="Times New Roman" w:cs="Times New Roman"/>
          <w:b/>
          <w:bCs w:val="0"/>
          <w:sz w:val="22"/>
          <w:szCs w:val="22"/>
          <w:lang w:val="en-US"/>
        </w:rPr>
      </w:pPr>
    </w:p>
    <w:p w14:paraId="01D42CF9">
      <w:pPr>
        <w:spacing w:after="16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Future work :</w:t>
      </w:r>
    </w:p>
    <w:p w14:paraId="67EBC1D5">
      <w:pPr>
        <w:spacing w:after="160"/>
        <w:ind w:left="220" w:leftChars="100" w:firstLine="0" w:firstLineChars="0"/>
        <w:jc w:val="both"/>
        <w:rPr>
          <w:rFonts w:hint="default" w:ascii="Times New Roman" w:hAnsi="Times New Roman"/>
          <w:b/>
          <w:bCs w:val="0"/>
          <w:sz w:val="22"/>
          <w:szCs w:val="22"/>
          <w:lang w:val="en-US"/>
        </w:rPr>
      </w:pPr>
      <w:r>
        <w:rPr>
          <w:rFonts w:hint="default" w:ascii="Times New Roman" w:hAnsi="Times New Roman"/>
          <w:b/>
          <w:bCs w:val="0"/>
          <w:sz w:val="22"/>
          <w:szCs w:val="22"/>
          <w:lang w:val="en-US"/>
        </w:rPr>
        <w:t>Large-Scale Data Acquisition:</w:t>
      </w:r>
    </w:p>
    <w:p w14:paraId="2A213846">
      <w:pPr>
        <w:spacing w:after="160"/>
        <w:ind w:firstLine="220" w:firstLineChars="100"/>
        <w:jc w:val="both"/>
        <w:rPr>
          <w:rFonts w:hint="default" w:ascii="Times New Roman" w:hAnsi="Times New Roman"/>
          <w:b w:val="0"/>
          <w:bCs/>
          <w:sz w:val="22"/>
          <w:szCs w:val="22"/>
          <w:lang w:val="en-US"/>
        </w:rPr>
      </w:pPr>
      <w:r>
        <w:rPr>
          <w:rFonts w:hint="default" w:ascii="Times New Roman" w:hAnsi="Times New Roman"/>
          <w:b w:val="0"/>
          <w:bCs/>
          <w:sz w:val="22"/>
          <w:szCs w:val="22"/>
          <w:lang w:val="en-US"/>
        </w:rPr>
        <w:t>Create diverse, high-quality datasets to reduce biases and improve generalizability.</w:t>
      </w:r>
    </w:p>
    <w:p w14:paraId="34DCD8B4">
      <w:pPr>
        <w:spacing w:after="160"/>
        <w:ind w:firstLine="220" w:firstLineChars="100"/>
        <w:jc w:val="both"/>
        <w:rPr>
          <w:rFonts w:hint="default" w:ascii="Times New Roman" w:hAnsi="Times New Roman"/>
          <w:b w:val="0"/>
          <w:bCs/>
          <w:sz w:val="22"/>
          <w:szCs w:val="22"/>
          <w:lang w:val="en-US"/>
        </w:rPr>
      </w:pPr>
      <w:r>
        <w:rPr>
          <w:rFonts w:hint="default" w:ascii="Times New Roman" w:hAnsi="Times New Roman"/>
          <w:b w:val="0"/>
          <w:bCs/>
          <w:sz w:val="22"/>
          <w:szCs w:val="22"/>
          <w:lang w:val="en-US"/>
        </w:rPr>
        <w:t>Develop standardized protocols for data collection, labeling, and preprocessing.</w:t>
      </w:r>
    </w:p>
    <w:p w14:paraId="61D1CC2D">
      <w:pPr>
        <w:spacing w:after="160"/>
        <w:ind w:left="0" w:leftChars="0" w:firstLine="0" w:firstLineChars="0"/>
        <w:jc w:val="both"/>
        <w:rPr>
          <w:rFonts w:hint="default" w:ascii="Times New Roman" w:hAnsi="Times New Roman"/>
          <w:b/>
          <w:bCs w:val="0"/>
          <w:sz w:val="22"/>
          <w:szCs w:val="22"/>
          <w:lang w:val="en-US"/>
        </w:rPr>
      </w:pPr>
    </w:p>
    <w:p w14:paraId="7D845F82">
      <w:pPr>
        <w:spacing w:after="160"/>
        <w:ind w:left="0" w:leftChars="0" w:firstLine="0" w:firstLineChars="0"/>
        <w:jc w:val="both"/>
        <w:rPr>
          <w:rFonts w:hint="default" w:ascii="Times New Roman" w:hAnsi="Times New Roman"/>
          <w:b/>
          <w:bCs w:val="0"/>
          <w:sz w:val="22"/>
          <w:szCs w:val="22"/>
          <w:lang w:val="en-US"/>
        </w:rPr>
      </w:pPr>
      <w:r>
        <w:rPr>
          <w:rFonts w:hint="default" w:ascii="Times New Roman" w:hAnsi="Times New Roman"/>
          <w:b/>
          <w:bCs w:val="0"/>
          <w:sz w:val="22"/>
          <w:szCs w:val="22"/>
          <w:lang w:val="en-US"/>
        </w:rPr>
        <w:t>Advanced Algorithm Design:</w:t>
      </w:r>
    </w:p>
    <w:p w14:paraId="44D3E04F">
      <w:pPr>
        <w:spacing w:after="160"/>
        <w:ind w:left="220" w:leftChars="100" w:firstLine="0" w:firstLineChars="0"/>
        <w:jc w:val="both"/>
        <w:rPr>
          <w:rFonts w:hint="default" w:ascii="Times New Roman" w:hAnsi="Times New Roman"/>
          <w:b w:val="0"/>
          <w:bCs/>
          <w:sz w:val="22"/>
          <w:szCs w:val="22"/>
          <w:lang w:val="en-US"/>
        </w:rPr>
      </w:pPr>
      <w:r>
        <w:rPr>
          <w:rFonts w:hint="default" w:ascii="Times New Roman" w:hAnsi="Times New Roman"/>
          <w:b w:val="0"/>
          <w:bCs/>
          <w:sz w:val="22"/>
          <w:szCs w:val="22"/>
          <w:lang w:val="en-US"/>
        </w:rPr>
        <w:t>Enhance deep learning architectures for better performance on complex tasks like 3D or 4D imaging.</w:t>
      </w:r>
    </w:p>
    <w:p w14:paraId="4FC7DDB6">
      <w:pPr>
        <w:spacing w:after="160"/>
        <w:ind w:firstLine="220" w:firstLineChars="100"/>
        <w:jc w:val="both"/>
        <w:rPr>
          <w:rFonts w:hint="default" w:ascii="Times New Roman" w:hAnsi="Times New Roman" w:cs="Times New Roman"/>
          <w:b w:val="0"/>
          <w:bCs/>
          <w:sz w:val="22"/>
          <w:szCs w:val="22"/>
          <w:lang w:val="en-US"/>
        </w:rPr>
      </w:pPr>
      <w:r>
        <w:rPr>
          <w:rFonts w:hint="default" w:ascii="Times New Roman" w:hAnsi="Times New Roman"/>
          <w:b w:val="0"/>
          <w:bCs/>
          <w:sz w:val="22"/>
          <w:szCs w:val="22"/>
          <w:lang w:val="en-US"/>
        </w:rPr>
        <w:t>Implement models that integrate multiple data types (e.g., imaging, clinical notes, genomics).</w:t>
      </w:r>
    </w:p>
    <w:p w14:paraId="57E29E44">
      <w:pPr>
        <w:spacing w:after="160"/>
        <w:jc w:val="both"/>
        <w:rPr>
          <w:rFonts w:hint="default" w:ascii="Times New Roman" w:hAnsi="Times New Roman"/>
          <w:b/>
          <w:bCs w:val="0"/>
          <w:sz w:val="24"/>
          <w:szCs w:val="24"/>
        </w:rPr>
      </w:pPr>
    </w:p>
    <w:p w14:paraId="656B2312">
      <w:pPr>
        <w:spacing w:after="160"/>
        <w:jc w:val="both"/>
        <w:rPr>
          <w:rFonts w:hint="default" w:ascii="Times New Roman" w:hAnsi="Times New Roman"/>
          <w:b/>
          <w:bCs w:val="0"/>
          <w:sz w:val="24"/>
          <w:szCs w:val="24"/>
        </w:rPr>
      </w:pPr>
      <w:r>
        <w:rPr>
          <w:rFonts w:hint="default" w:ascii="Times New Roman" w:hAnsi="Times New Roman"/>
          <w:b/>
          <w:bCs w:val="0"/>
          <w:sz w:val="24"/>
          <w:szCs w:val="24"/>
        </w:rPr>
        <w:t>Explainable AI (XAI):</w:t>
      </w:r>
    </w:p>
    <w:p w14:paraId="3305AFA1">
      <w:pPr>
        <w:spacing w:after="160"/>
        <w:ind w:left="220" w:leftChars="100" w:firstLine="0" w:firstLineChars="0"/>
        <w:jc w:val="both"/>
        <w:rPr>
          <w:rFonts w:hint="default" w:ascii="Times New Roman" w:hAnsi="Times New Roman"/>
          <w:b w:val="0"/>
          <w:bCs/>
          <w:sz w:val="22"/>
          <w:szCs w:val="22"/>
        </w:rPr>
      </w:pPr>
      <w:r>
        <w:rPr>
          <w:rFonts w:hint="default" w:ascii="Times New Roman" w:hAnsi="Times New Roman"/>
          <w:b w:val="0"/>
          <w:bCs/>
          <w:sz w:val="22"/>
          <w:szCs w:val="22"/>
        </w:rPr>
        <w:t>Develop tools and frameworks that make AI decision-making transparent and interpretable for clinicians.</w:t>
      </w:r>
    </w:p>
    <w:p w14:paraId="1A840F15">
      <w:pPr>
        <w:spacing w:after="160"/>
        <w:ind w:firstLine="220" w:firstLineChars="100"/>
        <w:jc w:val="both"/>
        <w:rPr>
          <w:rFonts w:hint="default" w:ascii="Times New Roman" w:hAnsi="Times New Roman"/>
          <w:b w:val="0"/>
          <w:bCs/>
          <w:sz w:val="22"/>
          <w:szCs w:val="22"/>
        </w:rPr>
      </w:pPr>
      <w:r>
        <w:rPr>
          <w:rFonts w:hint="default" w:ascii="Times New Roman" w:hAnsi="Times New Roman"/>
          <w:b w:val="0"/>
          <w:bCs/>
          <w:sz w:val="22"/>
          <w:szCs w:val="22"/>
        </w:rPr>
        <w:t>Include confidence scores and visual explanations in AI outputs.</w:t>
      </w:r>
    </w:p>
    <w:p w14:paraId="4386A805">
      <w:pPr>
        <w:spacing w:after="160"/>
        <w:jc w:val="both"/>
        <w:rPr>
          <w:rFonts w:hint="default" w:ascii="Times New Roman" w:hAnsi="Times New Roman"/>
          <w:b w:val="0"/>
          <w:bCs/>
          <w:sz w:val="22"/>
          <w:szCs w:val="22"/>
        </w:rPr>
      </w:pPr>
    </w:p>
    <w:p w14:paraId="35A53BE3">
      <w:pPr>
        <w:spacing w:after="160"/>
        <w:jc w:val="both"/>
        <w:rPr>
          <w:rFonts w:hint="default" w:ascii="Times New Roman" w:hAnsi="Times New Roman"/>
          <w:b/>
          <w:bCs w:val="0"/>
          <w:sz w:val="24"/>
          <w:szCs w:val="24"/>
        </w:rPr>
      </w:pPr>
      <w:r>
        <w:rPr>
          <w:rFonts w:hint="default" w:ascii="Times New Roman" w:hAnsi="Times New Roman"/>
          <w:b/>
          <w:bCs w:val="0"/>
          <w:sz w:val="24"/>
          <w:szCs w:val="24"/>
        </w:rPr>
        <w:t>Validation Studies:</w:t>
      </w:r>
    </w:p>
    <w:p w14:paraId="095E6629">
      <w:pPr>
        <w:spacing w:after="160"/>
        <w:ind w:firstLine="220" w:firstLineChars="100"/>
        <w:jc w:val="both"/>
        <w:rPr>
          <w:rFonts w:hint="default" w:ascii="Times New Roman" w:hAnsi="Times New Roman"/>
          <w:b w:val="0"/>
          <w:bCs/>
          <w:sz w:val="22"/>
          <w:szCs w:val="22"/>
        </w:rPr>
      </w:pPr>
      <w:r>
        <w:rPr>
          <w:rFonts w:hint="default" w:ascii="Times New Roman" w:hAnsi="Times New Roman"/>
          <w:b w:val="0"/>
          <w:bCs/>
          <w:sz w:val="22"/>
          <w:szCs w:val="22"/>
        </w:rPr>
        <w:t>Conduct large-scale clinical trials to assess the real-world effectiveness of AI tools.</w:t>
      </w:r>
    </w:p>
    <w:p w14:paraId="21EADE7D">
      <w:pPr>
        <w:spacing w:after="160"/>
        <w:ind w:firstLine="220" w:firstLineChars="100"/>
        <w:jc w:val="both"/>
        <w:rPr>
          <w:rFonts w:hint="default" w:ascii="Times New Roman" w:hAnsi="Times New Roman" w:cs="Times New Roman"/>
          <w:b w:val="0"/>
          <w:bCs/>
          <w:sz w:val="22"/>
          <w:szCs w:val="22"/>
        </w:rPr>
      </w:pPr>
      <w:r>
        <w:rPr>
          <w:rFonts w:hint="default" w:ascii="Times New Roman" w:hAnsi="Times New Roman"/>
          <w:b w:val="0"/>
          <w:bCs/>
          <w:sz w:val="22"/>
          <w:szCs w:val="22"/>
        </w:rPr>
        <w:t>Collaborate with regulatory bodies to streamline approval processes.</w:t>
      </w:r>
    </w:p>
    <w:p w14:paraId="422B5131">
      <w:pPr>
        <w:spacing w:after="160"/>
        <w:jc w:val="both"/>
        <w:rPr>
          <w:rFonts w:hint="default" w:ascii="Times New Roman" w:hAnsi="Times New Roman" w:cs="Times New Roman"/>
          <w:b/>
          <w:sz w:val="22"/>
          <w:szCs w:val="22"/>
        </w:rPr>
      </w:pPr>
    </w:p>
    <w:p w14:paraId="6F6434B0">
      <w:pPr>
        <w:spacing w:after="160"/>
        <w:jc w:val="both"/>
        <w:rPr>
          <w:rFonts w:hint="default" w:ascii="Times New Roman" w:hAnsi="Times New Roman" w:cs="Times New Roman"/>
          <w:b/>
          <w:sz w:val="22"/>
          <w:szCs w:val="22"/>
        </w:rPr>
      </w:pPr>
    </w:p>
    <w:p w14:paraId="737773EC">
      <w:pPr>
        <w:spacing w:after="160"/>
        <w:jc w:val="both"/>
        <w:rPr>
          <w:rFonts w:hint="default" w:ascii="Times New Roman" w:hAnsi="Times New Roman" w:cs="Times New Roman"/>
          <w:b/>
          <w:sz w:val="22"/>
          <w:szCs w:val="22"/>
        </w:rPr>
      </w:pPr>
    </w:p>
    <w:p w14:paraId="195B4484">
      <w:pPr>
        <w:spacing w:after="160"/>
        <w:jc w:val="both"/>
        <w:rPr>
          <w:rFonts w:hint="default" w:ascii="Times New Roman" w:hAnsi="Times New Roman" w:cs="Times New Roman"/>
          <w:b/>
          <w:sz w:val="28"/>
          <w:szCs w:val="28"/>
        </w:rPr>
      </w:pPr>
      <w:r>
        <w:rPr>
          <w:rFonts w:hint="default" w:ascii="Times New Roman" w:hAnsi="Times New Roman" w:cs="Times New Roman"/>
          <w:b/>
          <w:sz w:val="28"/>
          <w:szCs w:val="28"/>
        </w:rPr>
        <w:t>Impact of the Recommendation System:</w:t>
      </w:r>
    </w:p>
    <w:p w14:paraId="3F3996F1">
      <w:pPr>
        <w:spacing w:after="160"/>
        <w:jc w:val="both"/>
        <w:rPr>
          <w:rFonts w:hint="default" w:ascii="Times New Roman" w:hAnsi="Times New Roman" w:cs="Times New Roman"/>
          <w:b/>
          <w:sz w:val="22"/>
          <w:szCs w:val="22"/>
        </w:rPr>
      </w:pPr>
    </w:p>
    <w:p w14:paraId="50809198">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1. Improved Diagnosis: The recommendation system will provide clinicians with valuable insights and support decision-making, particularly in detecting conditions like tumors, infections, or fractures that might be overlooked due to fatigue or human error. This could lead to earlier detection and better patient outcomes.</w:t>
      </w:r>
    </w:p>
    <w:p w14:paraId="0BDA87C6">
      <w:pPr>
        <w:spacing w:after="160"/>
        <w:jc w:val="center"/>
        <w:rPr>
          <w:rFonts w:hint="default" w:ascii="Times New Roman" w:hAnsi="Times New Roman" w:cs="Times New Roman"/>
          <w:b w:val="0"/>
          <w:bCs/>
          <w:sz w:val="22"/>
          <w:szCs w:val="22"/>
        </w:rPr>
      </w:pPr>
    </w:p>
    <w:p w14:paraId="596674A2">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2. Workload Reduction for Radiologists: By automating routine analysis tasks, the system reduces the cognitive load on radiologists, enabling them to focus on more complex cases and reducing burnout. This also accelerates the diagnostic process, improving the throughput of healthcare systems.</w:t>
      </w:r>
    </w:p>
    <w:p w14:paraId="2C67C609">
      <w:pPr>
        <w:spacing w:after="160"/>
        <w:jc w:val="center"/>
        <w:rPr>
          <w:rFonts w:hint="default" w:ascii="Times New Roman" w:hAnsi="Times New Roman" w:cs="Times New Roman"/>
          <w:b w:val="0"/>
          <w:bCs/>
          <w:sz w:val="22"/>
          <w:szCs w:val="22"/>
        </w:rPr>
      </w:pPr>
    </w:p>
    <w:p w14:paraId="5B6835EE">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3. Personalized Healthcare: The recommendation system can be tailored to different demographic and clinical factors, ensuring more accurate and personalized treatment recommendations. This could be especially beneficial in treating patients from diverse backgrounds with varying risk factors.</w:t>
      </w:r>
    </w:p>
    <w:p w14:paraId="00DEF118">
      <w:pPr>
        <w:spacing w:after="160"/>
        <w:jc w:val="center"/>
        <w:rPr>
          <w:rFonts w:hint="default" w:ascii="Times New Roman" w:hAnsi="Times New Roman" w:cs="Times New Roman"/>
          <w:b w:val="0"/>
          <w:bCs/>
          <w:sz w:val="22"/>
          <w:szCs w:val="22"/>
        </w:rPr>
      </w:pPr>
    </w:p>
    <w:p w14:paraId="77C89754">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4. Scalability: The AI system can be scaled to handle large volumes of imaging data, making it feasible to deploy in resource-limited settings where there might be a shortage of skilled medical professionals.</w:t>
      </w:r>
    </w:p>
    <w:p w14:paraId="485D3E05">
      <w:pPr>
        <w:spacing w:after="160"/>
        <w:ind w:firstLine="3041" w:firstLineChars="950"/>
        <w:jc w:val="both"/>
        <w:rPr>
          <w:rFonts w:hint="default" w:ascii="Times New Roman" w:hAnsi="Times New Roman" w:cs="Times New Roman"/>
          <w:b/>
          <w:sz w:val="32"/>
          <w:szCs w:val="32"/>
        </w:rPr>
      </w:pPr>
    </w:p>
    <w:p w14:paraId="058486A2">
      <w:pPr>
        <w:spacing w:after="160"/>
        <w:ind w:firstLine="3041" w:firstLineChars="950"/>
        <w:jc w:val="both"/>
        <w:rPr>
          <w:rFonts w:hint="default" w:ascii="Times New Roman" w:hAnsi="Times New Roman" w:cs="Times New Roman"/>
          <w:b/>
          <w:sz w:val="32"/>
          <w:szCs w:val="32"/>
        </w:rPr>
      </w:pPr>
    </w:p>
    <w:p w14:paraId="5D6DDB64">
      <w:pPr>
        <w:spacing w:after="160"/>
        <w:ind w:firstLine="3041" w:firstLineChars="950"/>
        <w:jc w:val="both"/>
        <w:rPr>
          <w:rFonts w:hint="default" w:ascii="Times New Roman" w:hAnsi="Times New Roman" w:cs="Times New Roman"/>
          <w:b/>
          <w:sz w:val="32"/>
          <w:szCs w:val="32"/>
        </w:rPr>
      </w:pPr>
    </w:p>
    <w:p w14:paraId="32987B3B">
      <w:pPr>
        <w:spacing w:after="160"/>
        <w:ind w:firstLine="3041" w:firstLineChars="950"/>
        <w:jc w:val="both"/>
        <w:rPr>
          <w:rFonts w:hint="default" w:ascii="Times New Roman" w:hAnsi="Times New Roman" w:cs="Times New Roman"/>
          <w:b/>
          <w:sz w:val="32"/>
          <w:szCs w:val="32"/>
        </w:rPr>
      </w:pPr>
    </w:p>
    <w:p w14:paraId="4DFEE0CB">
      <w:pPr>
        <w:spacing w:after="160"/>
        <w:ind w:firstLine="3041" w:firstLineChars="950"/>
        <w:jc w:val="both"/>
        <w:rPr>
          <w:rFonts w:hint="default" w:ascii="Times New Roman" w:hAnsi="Times New Roman" w:cs="Times New Roman"/>
          <w:b/>
          <w:sz w:val="32"/>
          <w:szCs w:val="32"/>
        </w:rPr>
      </w:pPr>
    </w:p>
    <w:p w14:paraId="066E86F6">
      <w:pPr>
        <w:spacing w:after="160"/>
        <w:ind w:firstLine="3041" w:firstLineChars="950"/>
        <w:jc w:val="both"/>
        <w:rPr>
          <w:rFonts w:hint="default" w:ascii="Times New Roman" w:hAnsi="Times New Roman" w:cs="Times New Roman"/>
          <w:b/>
          <w:sz w:val="32"/>
          <w:szCs w:val="32"/>
        </w:rPr>
      </w:pPr>
    </w:p>
    <w:p w14:paraId="5B077A8E">
      <w:pPr>
        <w:spacing w:after="160"/>
        <w:ind w:firstLine="3041" w:firstLineChars="950"/>
        <w:jc w:val="both"/>
        <w:rPr>
          <w:rFonts w:hint="default" w:ascii="Times New Roman" w:hAnsi="Times New Roman" w:cs="Times New Roman"/>
          <w:b/>
          <w:sz w:val="32"/>
          <w:szCs w:val="32"/>
        </w:rPr>
      </w:pPr>
    </w:p>
    <w:p w14:paraId="15A048FD">
      <w:pPr>
        <w:spacing w:after="160"/>
        <w:ind w:firstLine="3041" w:firstLineChars="950"/>
        <w:jc w:val="both"/>
        <w:rPr>
          <w:rFonts w:hint="default" w:ascii="Times New Roman" w:hAnsi="Times New Roman" w:cs="Times New Roman"/>
          <w:b/>
          <w:sz w:val="32"/>
          <w:szCs w:val="32"/>
        </w:rPr>
      </w:pPr>
    </w:p>
    <w:p w14:paraId="10D9AF22">
      <w:pPr>
        <w:spacing w:after="160"/>
        <w:ind w:firstLine="3041" w:firstLineChars="950"/>
        <w:jc w:val="both"/>
        <w:rPr>
          <w:rFonts w:hint="default" w:ascii="Times New Roman" w:hAnsi="Times New Roman" w:cs="Times New Roman"/>
          <w:b/>
          <w:sz w:val="32"/>
          <w:szCs w:val="32"/>
        </w:rPr>
      </w:pPr>
    </w:p>
    <w:p w14:paraId="706BD6A8">
      <w:pPr>
        <w:spacing w:after="160"/>
        <w:ind w:firstLine="3041" w:firstLineChars="950"/>
        <w:jc w:val="both"/>
        <w:rPr>
          <w:rFonts w:hint="default" w:ascii="Times New Roman" w:hAnsi="Times New Roman" w:cs="Times New Roman"/>
          <w:b/>
          <w:sz w:val="32"/>
          <w:szCs w:val="32"/>
        </w:rPr>
      </w:pPr>
    </w:p>
    <w:p w14:paraId="286AF0D2">
      <w:pPr>
        <w:spacing w:after="160"/>
        <w:ind w:firstLine="3041" w:firstLineChars="950"/>
        <w:jc w:val="both"/>
        <w:rPr>
          <w:rFonts w:hint="default" w:ascii="Times New Roman" w:hAnsi="Times New Roman" w:cs="Times New Roman"/>
          <w:b/>
          <w:sz w:val="32"/>
          <w:szCs w:val="32"/>
        </w:rPr>
      </w:pPr>
      <w:r>
        <w:rPr>
          <w:rFonts w:hint="default" w:ascii="Times New Roman" w:hAnsi="Times New Roman" w:cs="Times New Roman"/>
          <w:b/>
          <w:sz w:val="32"/>
          <w:szCs w:val="32"/>
        </w:rPr>
        <w:t>Conclusion</w:t>
      </w:r>
    </w:p>
    <w:p w14:paraId="70025537">
      <w:pPr>
        <w:spacing w:after="160"/>
        <w:jc w:val="both"/>
        <w:rPr>
          <w:rFonts w:hint="default" w:ascii="Times New Roman" w:hAnsi="Times New Roman" w:cs="Times New Roman"/>
          <w:b/>
          <w:sz w:val="22"/>
          <w:szCs w:val="22"/>
        </w:rPr>
      </w:pPr>
    </w:p>
    <w:p w14:paraId="4DA4B619">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 integration of AI-driven medical imaging analysis systems is poised to revolutionize healthcare by enabling faster, more accurate diagnoses, reducing clinician workloads, and improving patient care. The discussed recommendation system framework, based on deep learning models and robust preprocessing techniques, provides a pathway to achieving these goals. However, it is essential to address challenges related to data quality, model interpretability, class imbalance, privacy concerns, and generalization across healthcare institutions.</w:t>
      </w:r>
    </w:p>
    <w:p w14:paraId="004925BD">
      <w:pPr>
        <w:spacing w:after="160"/>
        <w:jc w:val="center"/>
        <w:rPr>
          <w:rFonts w:hint="default" w:ascii="Times New Roman" w:hAnsi="Times New Roman" w:cs="Times New Roman"/>
          <w:b/>
          <w:sz w:val="22"/>
          <w:szCs w:val="22"/>
        </w:rPr>
      </w:pPr>
    </w:p>
    <w:p w14:paraId="5DD96BB5">
      <w:pPr>
        <w:spacing w:after="160"/>
        <w:jc w:val="center"/>
        <w:rPr>
          <w:rFonts w:hint="default" w:ascii="Times New Roman" w:hAnsi="Times New Roman" w:cs="Times New Roman"/>
          <w:b/>
          <w:sz w:val="22"/>
          <w:szCs w:val="22"/>
        </w:rPr>
      </w:pPr>
    </w:p>
    <w:p w14:paraId="60839B0B">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Ultimately, a well-designed medical imaging analysis recommendation system can serve as a powerful tool that enhances clinical decision-making, aids in early disease detection, and ultimately improves healthcare outcomes. While technical hurdles remain, such as ensuring model interpretability and handling diverse data sources, continuous advancements in AI and medical imaging research offer great promise for the future of healthcare diagnostics. This system is just the beginning of the broader adoption of AI in clinical settings, paving the way for more sophisticated, automated, and personalized healthcare solutions.</w:t>
      </w:r>
    </w:p>
    <w:p w14:paraId="456F6527">
      <w:pPr>
        <w:spacing w:after="160"/>
        <w:jc w:val="center"/>
        <w:rPr>
          <w:rFonts w:hint="default" w:ascii="Times New Roman" w:hAnsi="Times New Roman" w:cs="Times New Roman"/>
          <w:b/>
          <w:sz w:val="32"/>
          <w:szCs w:val="32"/>
        </w:rPr>
      </w:pPr>
    </w:p>
    <w:p w14:paraId="4D1E27FE">
      <w:pPr>
        <w:spacing w:after="160"/>
        <w:jc w:val="center"/>
        <w:rPr>
          <w:rFonts w:hint="default" w:ascii="Times New Roman" w:hAnsi="Times New Roman" w:cs="Times New Roman"/>
          <w:b/>
          <w:sz w:val="32"/>
          <w:szCs w:val="32"/>
        </w:rPr>
      </w:pPr>
    </w:p>
    <w:p w14:paraId="628691E7">
      <w:pPr>
        <w:spacing w:after="160"/>
        <w:jc w:val="center"/>
        <w:rPr>
          <w:rFonts w:hint="default" w:ascii="Times New Roman" w:hAnsi="Times New Roman" w:cs="Times New Roman"/>
          <w:b/>
          <w:sz w:val="32"/>
          <w:szCs w:val="32"/>
        </w:rPr>
      </w:pPr>
    </w:p>
    <w:p w14:paraId="776794DF">
      <w:pPr>
        <w:spacing w:after="160"/>
        <w:jc w:val="center"/>
        <w:rPr>
          <w:rFonts w:hint="default" w:ascii="Times New Roman" w:hAnsi="Times New Roman" w:cs="Times New Roman"/>
          <w:b/>
          <w:sz w:val="32"/>
          <w:szCs w:val="32"/>
        </w:rPr>
      </w:pPr>
    </w:p>
    <w:p w14:paraId="0AF1491D">
      <w:pPr>
        <w:spacing w:after="160"/>
        <w:jc w:val="center"/>
        <w:rPr>
          <w:rFonts w:hint="default" w:ascii="Times New Roman" w:hAnsi="Times New Roman" w:cs="Times New Roman"/>
          <w:b/>
          <w:sz w:val="32"/>
          <w:szCs w:val="32"/>
        </w:rPr>
      </w:pPr>
    </w:p>
    <w:p w14:paraId="2147543D">
      <w:pPr>
        <w:spacing w:after="160"/>
        <w:jc w:val="center"/>
        <w:rPr>
          <w:rFonts w:hint="default" w:ascii="Times New Roman" w:hAnsi="Times New Roman" w:cs="Times New Roman"/>
          <w:b/>
          <w:sz w:val="32"/>
          <w:szCs w:val="32"/>
        </w:rPr>
      </w:pPr>
    </w:p>
    <w:p w14:paraId="26C07E9A">
      <w:pPr>
        <w:spacing w:after="160"/>
        <w:jc w:val="center"/>
        <w:rPr>
          <w:rFonts w:hint="default" w:ascii="Times New Roman" w:hAnsi="Times New Roman" w:cs="Times New Roman"/>
          <w:b/>
          <w:sz w:val="32"/>
          <w:szCs w:val="32"/>
        </w:rPr>
      </w:pPr>
    </w:p>
    <w:p w14:paraId="156D2AC6">
      <w:pPr>
        <w:spacing w:after="160"/>
        <w:jc w:val="center"/>
        <w:rPr>
          <w:rFonts w:hint="default" w:ascii="Times New Roman" w:hAnsi="Times New Roman" w:cs="Times New Roman"/>
          <w:b/>
          <w:sz w:val="32"/>
          <w:szCs w:val="32"/>
        </w:rPr>
      </w:pPr>
    </w:p>
    <w:p w14:paraId="13DED8D7">
      <w:pPr>
        <w:spacing w:after="160"/>
        <w:jc w:val="center"/>
        <w:rPr>
          <w:rFonts w:hint="default" w:ascii="Times New Roman" w:hAnsi="Times New Roman" w:cs="Times New Roman"/>
          <w:b/>
          <w:sz w:val="32"/>
          <w:szCs w:val="32"/>
        </w:rPr>
      </w:pPr>
    </w:p>
    <w:p w14:paraId="71BDB4F4">
      <w:pPr>
        <w:spacing w:after="160"/>
        <w:jc w:val="center"/>
        <w:rPr>
          <w:rFonts w:hint="default" w:ascii="Times New Roman" w:hAnsi="Times New Roman" w:cs="Times New Roman"/>
          <w:b/>
          <w:sz w:val="32"/>
          <w:szCs w:val="32"/>
        </w:rPr>
      </w:pPr>
    </w:p>
    <w:p w14:paraId="4725164E">
      <w:pPr>
        <w:spacing w:after="160"/>
        <w:jc w:val="center"/>
        <w:rPr>
          <w:rFonts w:hint="default" w:ascii="Times New Roman" w:hAnsi="Times New Roman" w:cs="Times New Roman"/>
          <w:b/>
          <w:sz w:val="32"/>
          <w:szCs w:val="32"/>
        </w:rPr>
      </w:pPr>
    </w:p>
    <w:p w14:paraId="5EE4AA58">
      <w:pPr>
        <w:spacing w:after="160"/>
        <w:jc w:val="both"/>
        <w:rPr>
          <w:rFonts w:hint="default" w:ascii="Times New Roman" w:hAnsi="Times New Roman" w:cs="Times New Roman"/>
          <w:b/>
          <w:sz w:val="32"/>
          <w:szCs w:val="32"/>
        </w:rPr>
      </w:pPr>
    </w:p>
    <w:p w14:paraId="61F3D36D">
      <w:pPr>
        <w:spacing w:after="160"/>
        <w:jc w:val="center"/>
        <w:rPr>
          <w:rFonts w:hint="default" w:ascii="Times New Roman" w:hAnsi="Times New Roman" w:cs="Times New Roman"/>
          <w:b/>
          <w:sz w:val="32"/>
          <w:szCs w:val="32"/>
        </w:rPr>
      </w:pPr>
      <w:r>
        <w:rPr>
          <w:rFonts w:hint="default" w:ascii="Times New Roman" w:hAnsi="Times New Roman" w:cs="Times New Roman"/>
          <w:b/>
          <w:sz w:val="32"/>
          <w:szCs w:val="32"/>
        </w:rPr>
        <w:t>REFERENCES</w:t>
      </w:r>
    </w:p>
    <w:p w14:paraId="23F671B3">
      <w:pPr>
        <w:jc w:val="center"/>
        <w:rPr>
          <w:rFonts w:hint="default" w:ascii="Times New Roman" w:hAnsi="Times New Roman" w:cs="Times New Roman"/>
          <w:b/>
          <w:sz w:val="22"/>
          <w:szCs w:val="22"/>
        </w:rPr>
      </w:pPr>
    </w:p>
    <w:p w14:paraId="1918952E">
      <w:pPr>
        <w:jc w:val="both"/>
        <w:rPr>
          <w:rFonts w:hint="default" w:ascii="Times New Roman" w:hAnsi="Times New Roman" w:cs="Times New Roman"/>
          <w:b/>
          <w:sz w:val="28"/>
          <w:szCs w:val="28"/>
        </w:rPr>
      </w:pPr>
      <w:r>
        <w:rPr>
          <w:rFonts w:hint="default" w:ascii="Times New Roman" w:hAnsi="Times New Roman" w:cs="Times New Roman"/>
          <w:b/>
          <w:sz w:val="28"/>
          <w:szCs w:val="28"/>
        </w:rPr>
        <w:t>1. Books:</w:t>
      </w:r>
    </w:p>
    <w:p w14:paraId="1519B673">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"Medical Image Analysis" by Atam P. Dhawan – A comprehensive textbook covering various techniques for medical image analysis, including segmentation, registration, and feature extraction.</w:t>
      </w:r>
    </w:p>
    <w:p w14:paraId="52AE89E6">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"Biomedical Image Analysis" by Rangaraj M. Rangayyan – Provides in-depth coverage of biomedical image processing and analysis techniques.</w:t>
      </w:r>
    </w:p>
    <w:p w14:paraId="31F91E2F">
      <w:pPr>
        <w:jc w:val="both"/>
        <w:rPr>
          <w:rFonts w:hint="default" w:ascii="Times New Roman" w:hAnsi="Times New Roman" w:cs="Times New Roman"/>
          <w:b/>
          <w:sz w:val="28"/>
          <w:szCs w:val="28"/>
        </w:rPr>
      </w:pPr>
      <w:r>
        <w:rPr>
          <w:rFonts w:hint="default" w:ascii="Times New Roman" w:hAnsi="Times New Roman" w:cs="Times New Roman"/>
          <w:b/>
          <w:sz w:val="28"/>
          <w:szCs w:val="28"/>
        </w:rPr>
        <w:t>2. Journal Articles:</w:t>
      </w:r>
    </w:p>
    <w:p w14:paraId="2D881E0B">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Zhou, S. K., et al. (2017). "Deep learning for medical image analysis." Medical Image Analysis, 42, 60-88. DOI: 10.1016/j.media.2017.07.007 – This paper discusses deep learning techniques applied to medical image analysis, focusing on challenges and advances in the field.</w:t>
      </w:r>
    </w:p>
    <w:p w14:paraId="25AAB135">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Litjens, G., et al. (2017). "A survey on deep learning in medical image analysis." Medical Image Analysis, 42, 60-88. DOI: 10.1016/j.media.2017.07.007 – A comprehensive review of the use of deep learning in medical imaging.</w:t>
      </w:r>
    </w:p>
    <w:p w14:paraId="473B3A29">
      <w:pPr>
        <w:jc w:val="both"/>
        <w:rPr>
          <w:rFonts w:hint="default" w:ascii="Times New Roman" w:hAnsi="Times New Roman" w:cs="Times New Roman"/>
          <w:b/>
          <w:sz w:val="28"/>
          <w:szCs w:val="28"/>
        </w:rPr>
      </w:pPr>
      <w:r>
        <w:rPr>
          <w:rFonts w:hint="default" w:ascii="Times New Roman" w:hAnsi="Times New Roman" w:cs="Times New Roman"/>
          <w:b/>
          <w:sz w:val="28"/>
          <w:szCs w:val="28"/>
        </w:rPr>
        <w:t>3. Conference Proceedings:</w:t>
      </w:r>
    </w:p>
    <w:p w14:paraId="2647CCFE">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MICCAI (Medical Image Computing and Computer-Assisted Intervention) – An annual conference that features cutting-edge research in medical image analysis and computer-assisted interventions. Papers from MICCAI are highly cited in this field.</w:t>
      </w:r>
    </w:p>
    <w:p w14:paraId="2A8BD811">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ISBI (International Symposium on Biomedical Imaging) – Focuses on advances in biomedical imaging technologies and analysis methods.</w:t>
      </w:r>
    </w:p>
    <w:p w14:paraId="35C4065E">
      <w:pPr>
        <w:jc w:val="both"/>
        <w:rPr>
          <w:rFonts w:hint="default" w:ascii="Times New Roman" w:hAnsi="Times New Roman" w:cs="Times New Roman"/>
          <w:b/>
          <w:sz w:val="28"/>
          <w:szCs w:val="28"/>
        </w:rPr>
      </w:pPr>
      <w:r>
        <w:rPr>
          <w:rFonts w:hint="default" w:ascii="Times New Roman" w:hAnsi="Times New Roman" w:cs="Times New Roman"/>
          <w:b/>
          <w:sz w:val="28"/>
          <w:szCs w:val="28"/>
        </w:rPr>
        <w:t>4. Online Resources:</w:t>
      </w:r>
    </w:p>
    <w:p w14:paraId="741098DB">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 Cancer Imaging Archive (TCIA): A large collection of publicly available medical images, often used for research and benchmarking in imaging analysis.</w:t>
      </w:r>
    </w:p>
    <w:p w14:paraId="37046882">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Website: https://www.cancerimagingarchive.net/</w:t>
      </w:r>
    </w:p>
    <w:p w14:paraId="53339B51">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Kaggle Datasets: Kaggle provides several public datasets for medical image analysis challenges like classification, segmentation, and detection.</w:t>
      </w:r>
    </w:p>
    <w:p w14:paraId="1EF9FCA9">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Website: https://www.kaggle.com/datasets</w:t>
      </w:r>
    </w:p>
    <w:p w14:paraId="182EC18F">
      <w:pPr>
        <w:jc w:val="center"/>
        <w:rPr>
          <w:rFonts w:hint="default" w:ascii="Times New Roman" w:hAnsi="Times New Roman" w:cs="Times New Roman"/>
          <w:b/>
          <w:sz w:val="22"/>
          <w:szCs w:val="22"/>
        </w:rPr>
      </w:pPr>
    </w:p>
    <w:p w14:paraId="44F4275B">
      <w:pPr>
        <w:jc w:val="center"/>
        <w:rPr>
          <w:rFonts w:hint="default" w:ascii="Times New Roman" w:hAnsi="Times New Roman" w:cs="Times New Roman"/>
          <w:b/>
          <w:sz w:val="22"/>
          <w:szCs w:val="22"/>
        </w:rPr>
      </w:pPr>
    </w:p>
    <w:p w14:paraId="6175B5AD">
      <w:pPr>
        <w:jc w:val="both"/>
        <w:rPr>
          <w:rFonts w:hint="default" w:ascii="Times New Roman" w:hAnsi="Times New Roman" w:cs="Times New Roman"/>
          <w:b/>
          <w:sz w:val="22"/>
          <w:szCs w:val="22"/>
        </w:rPr>
      </w:pPr>
    </w:p>
    <w:p w14:paraId="2A9B4FE3">
      <w:pPr>
        <w:jc w:val="both"/>
        <w:rPr>
          <w:rFonts w:hint="default" w:ascii="Times New Roman" w:hAnsi="Times New Roman" w:cs="Times New Roman"/>
          <w:b/>
          <w:sz w:val="22"/>
          <w:szCs w:val="22"/>
        </w:rPr>
      </w:pPr>
    </w:p>
    <w:p w14:paraId="068BC98E">
      <w:pPr>
        <w:jc w:val="both"/>
        <w:rPr>
          <w:rFonts w:hint="default" w:ascii="Times New Roman" w:hAnsi="Times New Roman" w:cs="Times New Roman"/>
          <w:b/>
          <w:sz w:val="28"/>
          <w:szCs w:val="28"/>
        </w:rPr>
      </w:pPr>
      <w:r>
        <w:rPr>
          <w:rFonts w:hint="default" w:ascii="Times New Roman" w:hAnsi="Times New Roman" w:cs="Times New Roman"/>
          <w:b/>
          <w:sz w:val="28"/>
          <w:szCs w:val="28"/>
        </w:rPr>
        <w:t>5. Review Articles and Surveys:</w:t>
      </w:r>
    </w:p>
    <w:p w14:paraId="6DEC350B">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Wang, S., et al. (2020). "A survey on deep learning in medical image analysis." Medical Image Analysis, 56, 230-248. DOI: 10.1016/j.media.2019.11.005 – A recent survey focusing on deep learning methodologies and applications in medical imaging.</w:t>
      </w:r>
    </w:p>
    <w:p w14:paraId="77F8005B">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6. Software Tools and Libraries:</w:t>
      </w:r>
    </w:p>
    <w:p w14:paraId="757E639C">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SimpleITK: An easy-to-use library for medical image processing with applications in registration, segmentation, and visualization. SimpleITK GitHub</w:t>
      </w:r>
    </w:p>
    <w:p w14:paraId="76876C35">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NiBabel: A Python library for reading and writing a variety of medical imaging data formats. NiBabel GitHub</w:t>
      </w:r>
    </w:p>
    <w:p w14:paraId="206EA178">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3D Slicer: A popular open-source software platform for medical image analysis and visualization. 3D Slicer</w:t>
      </w:r>
    </w:p>
    <w:p w14:paraId="4949A5B9">
      <w:pPr>
        <w:jc w:val="center"/>
        <w:rPr>
          <w:rFonts w:hint="default" w:ascii="Times New Roman" w:hAnsi="Times New Roman" w:cs="Times New Roman"/>
          <w:b w:val="0"/>
          <w:bCs/>
          <w:sz w:val="22"/>
          <w:szCs w:val="22"/>
        </w:rPr>
      </w:pPr>
    </w:p>
    <w:p w14:paraId="1E22A03F">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These references will help you explore a range of methods and resources for medical imaging analysis.</w:t>
      </w:r>
    </w:p>
    <w:p w14:paraId="502831A7">
      <w:pPr>
        <w:jc w:val="center"/>
        <w:rPr>
          <w:rFonts w:ascii="Times New Roman" w:hAnsi="Times New Roman"/>
          <w:b/>
          <w:sz w:val="32"/>
          <w:szCs w:val="32"/>
        </w:rPr>
      </w:pPr>
    </w:p>
    <w:p w14:paraId="09906A9F">
      <w:pPr>
        <w:jc w:val="center"/>
        <w:rPr>
          <w:rFonts w:ascii="Times New Roman" w:hAnsi="Times New Roman"/>
          <w:b/>
          <w:sz w:val="32"/>
          <w:szCs w:val="32"/>
        </w:rPr>
      </w:pPr>
    </w:p>
    <w:p w14:paraId="6B09E345">
      <w:pPr>
        <w:jc w:val="center"/>
        <w:rPr>
          <w:rFonts w:ascii="Times New Roman" w:hAnsi="Times New Roman"/>
          <w:b/>
          <w:sz w:val="32"/>
          <w:szCs w:val="32"/>
        </w:rPr>
      </w:pPr>
    </w:p>
    <w:p w14:paraId="0CE826E1">
      <w:pPr>
        <w:jc w:val="center"/>
        <w:rPr>
          <w:rFonts w:ascii="Times New Roman" w:hAnsi="Times New Roman"/>
          <w:b/>
          <w:sz w:val="32"/>
          <w:szCs w:val="32"/>
        </w:rPr>
      </w:pPr>
    </w:p>
    <w:p w14:paraId="57A82134">
      <w:pPr>
        <w:jc w:val="center"/>
        <w:rPr>
          <w:rFonts w:ascii="Times New Roman" w:hAnsi="Times New Roman"/>
          <w:b/>
          <w:sz w:val="32"/>
          <w:szCs w:val="32"/>
        </w:rPr>
      </w:pPr>
    </w:p>
    <w:p w14:paraId="56ED874A">
      <w:pPr>
        <w:jc w:val="center"/>
        <w:rPr>
          <w:rFonts w:ascii="Times New Roman" w:hAnsi="Times New Roman"/>
          <w:b/>
          <w:sz w:val="32"/>
          <w:szCs w:val="32"/>
        </w:rPr>
      </w:pPr>
    </w:p>
    <w:p w14:paraId="013387D9">
      <w:pPr>
        <w:jc w:val="center"/>
        <w:rPr>
          <w:rFonts w:ascii="Times New Roman" w:hAnsi="Times New Roman"/>
          <w:b/>
          <w:sz w:val="32"/>
          <w:szCs w:val="32"/>
        </w:rPr>
      </w:pPr>
    </w:p>
    <w:p w14:paraId="48DF818A">
      <w:pPr>
        <w:jc w:val="center"/>
        <w:rPr>
          <w:rFonts w:ascii="Times New Roman" w:hAnsi="Times New Roman"/>
          <w:b/>
          <w:sz w:val="32"/>
          <w:szCs w:val="32"/>
        </w:rPr>
      </w:pPr>
    </w:p>
    <w:p w14:paraId="5B096193">
      <w:pPr>
        <w:jc w:val="center"/>
        <w:rPr>
          <w:rFonts w:ascii="Times New Roman" w:hAnsi="Times New Roman"/>
          <w:b/>
          <w:sz w:val="32"/>
          <w:szCs w:val="32"/>
        </w:rPr>
      </w:pPr>
    </w:p>
    <w:p w14:paraId="1AF0904E">
      <w:pPr>
        <w:jc w:val="center"/>
        <w:rPr>
          <w:rFonts w:ascii="Times New Roman" w:hAnsi="Times New Roman"/>
          <w:b/>
          <w:sz w:val="32"/>
          <w:szCs w:val="32"/>
        </w:rPr>
      </w:pPr>
    </w:p>
    <w:p w14:paraId="4E06D8D3">
      <w:pPr>
        <w:jc w:val="both"/>
        <w:rPr>
          <w:rFonts w:ascii="Times New Roman" w:hAnsi="Times New Roman"/>
          <w:sz w:val="24"/>
          <w:szCs w:val="32"/>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000020404"/>
    <w:charset w:val="00"/>
    <w:family w:val="auto"/>
    <w:pitch w:val="default"/>
    <w:sig w:usb0="00000000" w:usb1="00000000" w:usb2="00000000" w:usb3="00000000" w:csb0="00000001" w:csb1="00000000"/>
  </w:font>
  <w:font w:name="MS Mincho">
    <w:altName w:val="Yu Gothic UI"/>
    <w:panose1 w:val="02020609040000080304"/>
    <w:charset w:val="80"/>
    <w:family w:val="modern"/>
    <w:pitch w:val="default"/>
    <w:sig w:usb0="00000000" w:usb1="00000000" w:usb2="08000012" w:usb3="00000000" w:csb0="0002009F" w:csb1="00000000"/>
  </w:font>
  <w:font w:name="Batang">
    <w:altName w:val="Malgun Gothic"/>
    <w:panose1 w:val="02030600000000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BC592">
    <w:pPr>
      <w:pStyle w:val="11"/>
      <w:ind w:firstLine="1440"/>
      <w:jc w:val="center"/>
    </w:pPr>
    <w:r>
      <w:rPr>
        <w:b/>
        <w:bCs/>
      </w:rPr>
      <w:t>Page</w:t>
    </w:r>
    <w:r>
      <w:t xml:space="preserve"> | </w:t>
    </w:r>
    <w:r>
      <w:fldChar w:fldCharType="begin"/>
    </w:r>
    <w:r>
      <w:instrText xml:space="preserve"> PAGE   \* MERGEFORMAT </w:instrText>
    </w:r>
    <w:r>
      <w:fldChar w:fldCharType="separate"/>
    </w:r>
    <w:r>
      <w:t>24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4DD77">
    <w:pPr>
      <w:pStyle w:val="12"/>
      <w:jc w:val="center"/>
      <w:rPr>
        <w:rFonts w:ascii="Times New Roman" w:hAnsi="Times New Roman"/>
      </w:rPr>
    </w:pPr>
    <w:r>
      <w:rPr>
        <w:lang w:val="en-GB" w:eastAsia="en-GB" w:bidi="ta-IN"/>
      </w:rPr>
      <mc:AlternateContent>
        <mc:Choice Requires="wpg">
          <w:drawing>
            <wp:anchor distT="0" distB="0" distL="0" distR="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4097" name="Group 5"/>
              <wp:cNvGraphicFramePr/>
              <a:graphic xmlns:a="http://schemas.openxmlformats.org/drawingml/2006/main">
                <a:graphicData uri="http://schemas.microsoft.com/office/word/2010/wordprocessingGroup">
                  <wpg:wgp>
                    <wpg:cNvGrpSpPr/>
                    <wpg:grpSpPr>
                      <a:xfrm rot="0">
                        <a:off x="0" y="0"/>
                        <a:ext cx="6047412" cy="601034"/>
                        <a:chOff x="0" y="0"/>
                        <a:chExt cx="6047412" cy="601034"/>
                      </a:xfrm>
                    </wpg:grpSpPr>
                    <pic:pic xmlns:pic="http://schemas.openxmlformats.org/drawingml/2006/picture">
                      <pic:nvPicPr>
                        <pic:cNvPr id="13" name="Image"/>
                        <pic:cNvPicPr/>
                      </pic:nvPicPr>
                      <pic:blipFill>
                        <a:blip r:embed="rId1" cstate="print"/>
                        <a:srcRect/>
                        <a:stretch>
                          <a:fillRect/>
                        </a:stretch>
                      </pic:blipFill>
                      <pic:spPr>
                        <a:xfrm>
                          <a:off x="3188711" y="125465"/>
                          <a:ext cx="1163978" cy="389110"/>
                        </a:xfrm>
                        <a:prstGeom prst="rect">
                          <a:avLst/>
                        </a:prstGeom>
                        <a:ln>
                          <a:noFill/>
                        </a:ln>
                      </pic:spPr>
                    </pic:pic>
                    <pic:pic xmlns:pic="http://schemas.openxmlformats.org/drawingml/2006/picture">
                      <pic:nvPicPr>
                        <pic:cNvPr id="14" name="Image"/>
                        <pic:cNvPicPr/>
                      </pic:nvPicPr>
                      <pic:blipFill>
                        <a:blip r:embed="rId2" cstate="print"/>
                        <a:srcRect t="20552"/>
                        <a:stretch>
                          <a:fillRect/>
                        </a:stretch>
                      </pic:blipFill>
                      <pic:spPr>
                        <a:xfrm>
                          <a:off x="2108596" y="112772"/>
                          <a:ext cx="787775" cy="414497"/>
                        </a:xfrm>
                        <a:prstGeom prst="rect">
                          <a:avLst/>
                        </a:prstGeom>
                      </pic:spPr>
                    </pic:pic>
                    <wps:wsp>
                      <wps:cNvPr id="1" name="Straight Connector 1"/>
                      <wps:cNvCnPr/>
                      <wps:spPr>
                        <a:xfrm>
                          <a:off x="3042541" y="39007"/>
                          <a:ext cx="0" cy="562027"/>
                        </a:xfrm>
                        <a:prstGeom prst="line">
                          <a:avLst/>
                        </a:prstGeom>
                        <a:ln w="9525" cap="flat" cmpd="sng">
                          <a:solidFill>
                            <a:srgbClr val="A5A5A5"/>
                          </a:solidFill>
                          <a:prstDash val="solid"/>
                          <a:round/>
                          <a:headEnd type="none" w="med" len="med"/>
                          <a:tailEnd type="none" w="med" len="med"/>
                        </a:ln>
                      </wps:spPr>
                      <wps:bodyPr/>
                    </wps:wsp>
                    <wps:wsp>
                      <wps:cNvPr id="2" name="Straight Connector 2"/>
                      <wps:cNvCnPr/>
                      <wps:spPr>
                        <a:xfrm>
                          <a:off x="4498859"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5" name="Image"/>
                        <pic:cNvPicPr/>
                      </pic:nvPicPr>
                      <pic:blipFill>
                        <a:blip r:embed="rId3" cstate="print"/>
                        <a:srcRect/>
                        <a:stretch>
                          <a:fillRect/>
                        </a:stretch>
                      </pic:blipFill>
                      <pic:spPr>
                        <a:xfrm>
                          <a:off x="4645031" y="138313"/>
                          <a:ext cx="1402381" cy="363414"/>
                        </a:xfrm>
                        <a:prstGeom prst="rect">
                          <a:avLst/>
                        </a:prstGeom>
                        <a:ln>
                          <a:noFill/>
                        </a:ln>
                      </pic:spPr>
                    </pic:pic>
                    <wps:wsp>
                      <wps:cNvPr id="3" name="Straight Connector 3"/>
                      <wps:cNvCnPr/>
                      <wps:spPr>
                        <a:xfrm>
                          <a:off x="1962426"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6" name="Image"/>
                        <pic:cNvPicPr/>
                      </pic:nvPicPr>
                      <pic:blipFill>
                        <a:blip r:embed="rId4" cstate="print"/>
                        <a:srcRect/>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">
              <o:lock v:ext="edit" aspectratio="f"/>
              <v:shape id="Image" o:spid="_x0000_s1026" o:spt="75" type="#_x0000_t75" style="position:absolute;left:3188711;top:125465;height:389110;width:1163978;" filled="f" o:preferrelative="t" stroked="f" coordsize="21600,21600" o:gfxdata="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w5+WLUAAADbAAAADwAA&#10;AAAAAAABACAAAAAiAAAAZHJzL2Rvd25yZXYueG1sUEsBAhQAFAAAAAgAh07iQDMvBZ47AAAAOQAA&#10;ABAAAAAAAAAAAQAgAAAABAEAAGRycy9zaGFwZXhtbC54bWxQSwUGAAAAAAYABgBbAQAArgMAAAAA&#10;">
                <v:fill on="f" focussize="0,0"/>
                <v:stroke on="f"/>
                <v:imagedata r:id="rId1" o:title=""/>
                <o:lock v:ext="edit" aspectratio="f"/>
              </v:shape>
              <v:shape id="Image" o:spid="_x0000_s1026" o:spt="75" type="#_x0000_t75" style="position:absolute;left:2108596;top:112772;height:414497;width:787775;" filled="f" o:preferrelative="t" stroked="f" coordsize="21600,21600" o:gfxdata="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F5q8AAAA&#10;2wAAAA8AAAAAAAAAAQAgAAAAIgAAAGRycy9kb3ducmV2LnhtbFBLAQIUABQAAAAIAIdO4kAzLwWe&#10;OwAAADkAAAAQAAAAAAAAAAEAIAAAAAsBAABkcnMvc2hhcGV4bWwueG1sUEsFBgAAAAAGAAYAWwEA&#10;ALUDAAAAAA==&#10;">
                <v:fill on="f" focussize="0,0"/>
                <v:stroke on="f"/>
                <v:imagedata r:id="rId2" croptop="13469f" o:title=""/>
                <o:lock v:ext="edit" aspectratio="f"/>
              </v:shape>
              <v:line id="_x0000_s1026" o:spid="_x0000_s1026" o:spt="20" style="position:absolute;left:3042541;top:39007;height:562027;width:0;" filled="f" stroked="t" coordsize="21600,21600" o:gfxdata="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eIw+5AAAA2gAA&#10;AA8AAAAAAAAAAQAgAAAAIgAAAGRycy9kb3ducmV2LnhtbFBLAQIUABQAAAAIAIdO4kAzLwWeOwAA&#10;ADkAAAAQAAAAAAAAAAEAIAAAAAgBAABkcnMvc2hhcGV4bWwueG1sUEsFBgAAAAAGAAYAWwEAALID&#10;AAAAAA==&#10;">
                <v:fill on="f" focussize="0,0"/>
                <v:stroke color="#A5A5A5"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s8y9eLsAAADa&#10;AAAADwAAAGRycy9kb3ducmV2LnhtbEWPQWsCMRSE74X+h/AKvdWs21JkNYqIQnsRukrp8bF5ZoPJ&#10;y7KJrvvvTaHQ4zAz3zCL1c07caU+2sAKppMCBHETtGWj4HjYvcxAxISs0QUmBSNFWC0fHxZY6TDw&#10;F13rZESGcKxQQZtSV0kZm5Y8xknoiLN3Cr3HlGVvpO5xyHDvZFkU79Kj5bzQYkeblppzffEKPmvj&#10;9j+eh7V92367VzeOprRKPT9NizmIRLf0H/5rf2gFJfxeyT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y9eL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4645031;top:138313;height:363414;width:1402381;" filled="f" o:preferrelative="t" stroked="f" coordsize="21600,21600" o:gfxdata="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pGPuugAAANsA&#10;AAAPAAAAAAAAAAEAIAAAACIAAABkcnMvZG93bnJldi54bWxQSwECFAAUAAAACACHTuJAMy8FnjsA&#10;AAA5AAAAEAAAAAAAAAABACAAAAAJAQAAZHJzL3NoYXBleG1sLnhtbFBLBQYAAAAABgAGAFsBAACz&#10;AwAAAAA=&#10;">
                <v:fill on="f" focussize="0,0"/>
                <v:stroke on="f"/>
                <v:imagedata r:id="rId3" o:title=""/>
                <o:lock v:ext="edit" aspectratio="f"/>
              </v:shape>
              <v:line id="_x0000_s1026" o:spid="_x0000_s1026" o:spt="20" style="position:absolute;left:1962426;top:39007;height:562027;width:0;" filled="f" stroked="t" coordsize="21600,21600" o:gfxdata="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AY47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0;top:0;height:454064;width:1816256;" filled="f" o:preferrelative="t" stroked="f" coordsize="21600,21600" o:gfxdata="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SVrOugAAANsA&#10;AAAPAAAAAAAAAAEAIAAAACIAAABkcnMvZG93bnJldi54bWxQSwECFAAUAAAACACHTuJAMy8FnjsA&#10;AAA5AAAAEAAAAAAAAAABACAAAAAJAQAAZHJzL3NoYXBleG1sLnhtbFBLBQYAAAAABgAGAFsBAACz&#10;AwAAAAA=&#10;">
                <v:fill on="f" focussize="0,0"/>
                <v:stroke on="f"/>
                <v:imagedata r:id="rId4"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E7113"/>
    <w:multiLevelType w:val="singleLevel"/>
    <w:tmpl w:val="CDDE7113"/>
    <w:lvl w:ilvl="0" w:tentative="0">
      <w:start w:val="16"/>
      <w:numFmt w:val="upperLetter"/>
      <w:lvlText w:val="%1."/>
      <w:lvlJc w:val="left"/>
      <w:pPr>
        <w:tabs>
          <w:tab w:val="left" w:pos="312"/>
        </w:tabs>
      </w:pPr>
    </w:lvl>
  </w:abstractNum>
  <w:abstractNum w:abstractNumId="1">
    <w:nsid w:val="00000003"/>
    <w:multiLevelType w:val="multilevel"/>
    <w:tmpl w:val="00000003"/>
    <w:lvl w:ilvl="0" w:tentative="0">
      <w:start w:val="1"/>
      <w:numFmt w:val="decimal"/>
      <w:lvlText w:val="%1"/>
      <w:lvlJc w:val="left"/>
      <w:pPr>
        <w:ind w:left="360" w:hanging="360"/>
      </w:pPr>
      <w:rPr>
        <w:rFonts w:hint="default"/>
        <w:b/>
      </w:rPr>
    </w:lvl>
    <w:lvl w:ilvl="1" w:tentative="0">
      <w:start w:val="1"/>
      <w:numFmt w:val="decimal"/>
      <w:lvlText w:val="%1.%2"/>
      <w:lvlJc w:val="left"/>
      <w:pPr>
        <w:ind w:left="58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abstractNum w:abstractNumId="2">
    <w:nsid w:val="00000008"/>
    <w:multiLevelType w:val="multilevel"/>
    <w:tmpl w:val="0000000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0000000B"/>
    <w:multiLevelType w:val="multilevel"/>
    <w:tmpl w:val="0000000B"/>
    <w:lvl w:ilvl="0" w:tentative="0">
      <w:start w:val="1"/>
      <w:numFmt w:val="decimal"/>
      <w:lvlText w:val="Figure %1"/>
      <w:lvlJc w:val="left"/>
      <w:pPr>
        <w:tabs>
          <w:tab w:val="left" w:pos="720"/>
        </w:tabs>
        <w:ind w:left="720" w:hanging="720"/>
      </w:pPr>
      <w:rPr>
        <w:rFonts w:hint="default" w:ascii="Times New Roman" w:hAnsi="Times New Roman" w:cs="Times New Roman"/>
        <w:sz w:val="24"/>
        <w:szCs w:val="24"/>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0000000C"/>
    <w:multiLevelType w:val="singleLevel"/>
    <w:tmpl w:val="0000000C"/>
    <w:lvl w:ilvl="0" w:tentative="0">
      <w:start w:val="1"/>
      <w:numFmt w:val="decimal"/>
      <w:pStyle w:val="38"/>
      <w:lvlText w:val="[%1]"/>
      <w:lvlJc w:val="left"/>
      <w:pPr>
        <w:tabs>
          <w:tab w:val="left" w:pos="360"/>
        </w:tabs>
        <w:ind w:left="360" w:hanging="360"/>
      </w:pPr>
    </w:lvl>
  </w:abstractNum>
  <w:abstractNum w:abstractNumId="5">
    <w:nsid w:val="5F7DE7DC"/>
    <w:multiLevelType w:val="singleLevel"/>
    <w:tmpl w:val="5F7DE7DC"/>
    <w:lvl w:ilvl="0" w:tentative="0">
      <w:start w:val="1"/>
      <w:numFmt w:val="decimal"/>
      <w:suff w:val="space"/>
      <w:lvlText w:val="%1."/>
      <w:lvlJc w:val="left"/>
    </w:lvl>
  </w:abstractNum>
  <w:abstractNum w:abstractNumId="6">
    <w:nsid w:val="75E49253"/>
    <w:multiLevelType w:val="singleLevel"/>
    <w:tmpl w:val="75E49253"/>
    <w:lvl w:ilvl="0" w:tentative="0">
      <w:start w:val="4"/>
      <w:numFmt w:val="decimal"/>
      <w:suff w:val="space"/>
      <w:lvlText w:val="%1."/>
      <w:lvlJc w:val="left"/>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B93EC4"/>
    <w:rsid w:val="03E31F5C"/>
    <w:rsid w:val="1365085F"/>
    <w:rsid w:val="13C20F3F"/>
    <w:rsid w:val="13C65400"/>
    <w:rsid w:val="17140CE2"/>
    <w:rsid w:val="181943C6"/>
    <w:rsid w:val="1B343C44"/>
    <w:rsid w:val="1BC4729E"/>
    <w:rsid w:val="212C207E"/>
    <w:rsid w:val="272F05ED"/>
    <w:rsid w:val="27601EAB"/>
    <w:rsid w:val="2A0B6CFA"/>
    <w:rsid w:val="2D5D27F9"/>
    <w:rsid w:val="349071FD"/>
    <w:rsid w:val="3704484F"/>
    <w:rsid w:val="3CE95DE9"/>
    <w:rsid w:val="40CC5EDF"/>
    <w:rsid w:val="465D0CB0"/>
    <w:rsid w:val="48B4161A"/>
    <w:rsid w:val="591B5631"/>
    <w:rsid w:val="5BB70707"/>
    <w:rsid w:val="5F9F6D18"/>
    <w:rsid w:val="5FE01DDB"/>
    <w:rsid w:val="679B3DB6"/>
    <w:rsid w:val="71303FA7"/>
    <w:rsid w:val="7267305A"/>
    <w:rsid w:val="76A30685"/>
    <w:rsid w:val="78085CF8"/>
    <w:rsid w:val="79C561EE"/>
    <w:rsid w:val="7FF35CE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link w:val="23"/>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4"/>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40"/>
    <w:qFormat/>
    <w:uiPriority w:val="9"/>
    <w:pPr>
      <w:keepNext/>
      <w:keepLines/>
      <w:spacing w:before="40" w:after="0"/>
      <w:outlineLvl w:val="3"/>
    </w:pPr>
    <w:rPr>
      <w:rFonts w:ascii="Cambria" w:hAnsi="Cambria" w:eastAsia="SimSun" w:cs="Latha"/>
      <w:i/>
      <w:iCs/>
      <w:color w:val="365F91"/>
    </w:rPr>
  </w:style>
  <w:style w:type="character" w:default="1" w:styleId="5">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7">
    <w:name w:val="Balloon Text"/>
    <w:basedOn w:val="1"/>
    <w:link w:val="20"/>
    <w:qFormat/>
    <w:uiPriority w:val="99"/>
    <w:pPr>
      <w:spacing w:after="0" w:line="240" w:lineRule="auto"/>
    </w:pPr>
    <w:rPr>
      <w:rFonts w:ascii="Tahoma" w:hAnsi="Tahoma" w:cs="Tahoma"/>
      <w:sz w:val="16"/>
      <w:szCs w:val="16"/>
    </w:rPr>
  </w:style>
  <w:style w:type="paragraph" w:styleId="8">
    <w:name w:val="Body Text"/>
    <w:basedOn w:val="1"/>
    <w:link w:val="33"/>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5"/>
    <w:qFormat/>
    <w:uiPriority w:val="0"/>
    <w:pPr>
      <w:spacing w:after="0" w:line="240" w:lineRule="auto"/>
    </w:pPr>
    <w:rPr>
      <w:rFonts w:ascii="Courier" w:hAnsi="Courier" w:eastAsia="Times New Roman"/>
      <w:sz w:val="20"/>
      <w:szCs w:val="20"/>
    </w:rPr>
  </w:style>
  <w:style w:type="paragraph" w:styleId="11">
    <w:name w:val="footer"/>
    <w:basedOn w:val="1"/>
    <w:link w:val="22"/>
    <w:qFormat/>
    <w:uiPriority w:val="99"/>
    <w:pPr>
      <w:tabs>
        <w:tab w:val="center" w:pos="4680"/>
        <w:tab w:val="right" w:pos="9360"/>
      </w:tabs>
      <w:spacing w:after="0" w:line="240" w:lineRule="auto"/>
    </w:pPr>
    <w:rPr>
      <w:rFonts w:eastAsia="Times New Roman"/>
    </w:rPr>
  </w:style>
  <w:style w:type="paragraph" w:styleId="12">
    <w:name w:val="header"/>
    <w:basedOn w:val="1"/>
    <w:link w:val="21"/>
    <w:qFormat/>
    <w:uiPriority w:val="99"/>
    <w:pPr>
      <w:tabs>
        <w:tab w:val="center" w:pos="4680"/>
        <w:tab w:val="right" w:pos="9360"/>
      </w:tabs>
      <w:spacing w:after="0" w:line="240" w:lineRule="auto"/>
    </w:pPr>
    <w:rPr>
      <w:rFonts w:eastAsia="Times New Roman"/>
    </w:rPr>
  </w:style>
  <w:style w:type="character" w:styleId="13">
    <w:name w:val="HTML Code"/>
    <w:basedOn w:val="5"/>
    <w:qFormat/>
    <w:uiPriority w:val="99"/>
    <w:rPr>
      <w:rFonts w:ascii="Courier New" w:hAnsi="Courier New" w:eastAsia="Times New Roman" w:cs="Courier New"/>
      <w:sz w:val="20"/>
      <w:szCs w:val="20"/>
    </w:rPr>
  </w:style>
  <w:style w:type="paragraph" w:styleId="14">
    <w:name w:val="HTML Preformatted"/>
    <w:basedOn w:val="1"/>
    <w:link w:val="3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5">
    <w:name w:val="Hyperlink"/>
    <w:basedOn w:val="5"/>
    <w:qFormat/>
    <w:uiPriority w:val="99"/>
    <w:rPr>
      <w:color w:val="0000FF"/>
      <w:u w:val="single"/>
    </w:rPr>
  </w:style>
  <w:style w:type="paragraph" w:styleId="16">
    <w:name w:val="Normal (Web)"/>
    <w:basedOn w:val="1"/>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7">
    <w:name w:val="Strong"/>
    <w:basedOn w:val="5"/>
    <w:qFormat/>
    <w:uiPriority w:val="22"/>
    <w:rPr>
      <w:b/>
      <w:bCs/>
    </w:rPr>
  </w:style>
  <w:style w:type="table" w:styleId="18">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List Paragraph"/>
    <w:basedOn w:val="1"/>
    <w:qFormat/>
    <w:uiPriority w:val="34"/>
    <w:pPr>
      <w:ind w:left="720"/>
      <w:contextualSpacing/>
    </w:pPr>
  </w:style>
  <w:style w:type="character" w:customStyle="1" w:styleId="20">
    <w:name w:val="Balloon Text Char"/>
    <w:basedOn w:val="5"/>
    <w:link w:val="7"/>
    <w:qFormat/>
    <w:uiPriority w:val="99"/>
    <w:rPr>
      <w:rFonts w:ascii="Tahoma" w:hAnsi="Tahoma" w:cs="Tahoma"/>
      <w:sz w:val="16"/>
      <w:szCs w:val="16"/>
    </w:rPr>
  </w:style>
  <w:style w:type="character" w:customStyle="1" w:styleId="21">
    <w:name w:val="Header Char_b9021288-a10c-4038-a4e0-32b8d37904db"/>
    <w:basedOn w:val="5"/>
    <w:link w:val="12"/>
    <w:qFormat/>
    <w:uiPriority w:val="99"/>
    <w:rPr>
      <w:rFonts w:eastAsia="Times New Roman"/>
      <w:sz w:val="22"/>
      <w:szCs w:val="22"/>
    </w:rPr>
  </w:style>
  <w:style w:type="character" w:customStyle="1" w:styleId="22">
    <w:name w:val="Footer Char_0a32e2c8-bcf7-44a2-bbdf-5086c4047a34"/>
    <w:basedOn w:val="5"/>
    <w:link w:val="11"/>
    <w:qFormat/>
    <w:uiPriority w:val="99"/>
    <w:rPr>
      <w:rFonts w:eastAsia="Times New Roman"/>
      <w:sz w:val="22"/>
      <w:szCs w:val="22"/>
    </w:rPr>
  </w:style>
  <w:style w:type="character" w:customStyle="1" w:styleId="23">
    <w:name w:val="Heading 2 Char_f8be3c5b-c34f-49a0-bebf-57aad0ba2c82"/>
    <w:basedOn w:val="5"/>
    <w:link w:val="2"/>
    <w:qFormat/>
    <w:uiPriority w:val="9"/>
    <w:rPr>
      <w:rFonts w:ascii="Verdana" w:hAnsi="Verdana" w:eastAsia="Times New Roman"/>
      <w:b/>
      <w:bCs/>
      <w:color w:val="000000"/>
      <w:sz w:val="24"/>
      <w:szCs w:val="24"/>
    </w:rPr>
  </w:style>
  <w:style w:type="character" w:customStyle="1" w:styleId="24">
    <w:name w:val="Heading 3 Char_d7f7104e-f426-43c5-869b-0a0b0926d5c3"/>
    <w:basedOn w:val="5"/>
    <w:link w:val="3"/>
    <w:qFormat/>
    <w:uiPriority w:val="9"/>
    <w:rPr>
      <w:rFonts w:ascii="Cambria" w:hAnsi="Cambria" w:eastAsia="Times New Roman"/>
      <w:b/>
      <w:bCs/>
      <w:sz w:val="26"/>
      <w:szCs w:val="26"/>
    </w:rPr>
  </w:style>
  <w:style w:type="character" w:customStyle="1" w:styleId="25">
    <w:name w:val="Endnote Text Char"/>
    <w:basedOn w:val="5"/>
    <w:link w:val="10"/>
    <w:qFormat/>
    <w:uiPriority w:val="0"/>
    <w:rPr>
      <w:rFonts w:ascii="Courier" w:hAnsi="Courier" w:eastAsia="Times New Roman"/>
    </w:rPr>
  </w:style>
  <w:style w:type="paragraph" w:customStyle="1" w:styleId="26">
    <w:name w:val="Document"/>
    <w:basedOn w:val="1"/>
    <w:qFormat/>
    <w:uiPriority w:val="0"/>
    <w:pPr>
      <w:spacing w:after="0" w:line="240" w:lineRule="auto"/>
    </w:pPr>
    <w:rPr>
      <w:rFonts w:ascii="Courier" w:hAnsi="Courier" w:eastAsia="Times New Roman"/>
      <w:sz w:val="24"/>
      <w:szCs w:val="20"/>
    </w:rPr>
  </w:style>
  <w:style w:type="paragraph" w:customStyle="1" w:styleId="27">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8">
    <w:name w:val="Right Par"/>
    <w:basedOn w:val="1"/>
    <w:qFormat/>
    <w:uiPriority w:val="0"/>
    <w:pPr>
      <w:spacing w:after="0" w:line="240" w:lineRule="auto"/>
      <w:ind w:firstLine="720"/>
    </w:pPr>
    <w:rPr>
      <w:rFonts w:ascii="Courier" w:hAnsi="Courier" w:eastAsia="Times New Roman"/>
      <w:sz w:val="24"/>
      <w:szCs w:val="20"/>
    </w:rPr>
  </w:style>
  <w:style w:type="paragraph" w:customStyle="1" w:styleId="29">
    <w:name w:val="IEEE Abstract"/>
    <w:basedOn w:val="1"/>
    <w:next w:val="1"/>
    <w:qFormat/>
    <w:uiPriority w:val="0"/>
    <w:pPr>
      <w:spacing w:after="0" w:line="240" w:lineRule="auto"/>
      <w:jc w:val="both"/>
    </w:pPr>
    <w:rPr>
      <w:rFonts w:ascii="Times New Roman" w:hAnsi="Times New Roman" w:eastAsia="MS Mincho"/>
      <w:i/>
      <w:sz w:val="20"/>
      <w:szCs w:val="20"/>
    </w:rPr>
  </w:style>
  <w:style w:type="paragraph" w:customStyle="1" w:styleId="30">
    <w:name w:val="IEEE Abstract heading"/>
    <w:basedOn w:val="1"/>
    <w:next w:val="29"/>
    <w:qFormat/>
    <w:uiPriority w:val="0"/>
    <w:pPr>
      <w:spacing w:after="0" w:line="240" w:lineRule="auto"/>
      <w:jc w:val="center"/>
    </w:pPr>
    <w:rPr>
      <w:rFonts w:ascii="Times New Roman" w:hAnsi="Times New Roman" w:eastAsia="MS Mincho"/>
      <w:b/>
      <w:i/>
      <w:sz w:val="32"/>
      <w:szCs w:val="32"/>
    </w:rPr>
  </w:style>
  <w:style w:type="paragraph" w:customStyle="1" w:styleId="31">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2">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3">
    <w:name w:val="Body Text Char"/>
    <w:basedOn w:val="5"/>
    <w:link w:val="8"/>
    <w:qFormat/>
    <w:uiPriority w:val="99"/>
    <w:rPr>
      <w:rFonts w:ascii="Times New Roman" w:hAnsi="Times New Roman" w:eastAsia="Times New Roman"/>
      <w:sz w:val="24"/>
      <w:szCs w:val="24"/>
    </w:rPr>
  </w:style>
  <w:style w:type="character" w:customStyle="1" w:styleId="34">
    <w:name w:val="HTML Preformatted Char"/>
    <w:basedOn w:val="5"/>
    <w:link w:val="14"/>
    <w:qFormat/>
    <w:uiPriority w:val="0"/>
    <w:rPr>
      <w:rFonts w:ascii="Courier New" w:hAnsi="Courier New" w:eastAsia="Times New Roman" w:cs="Courier New"/>
      <w:lang w:bidi="hi-IN"/>
    </w:rPr>
  </w:style>
  <w:style w:type="paragraph" w:styleId="35">
    <w:name w:val="No Spacing"/>
    <w:qFormat/>
    <w:uiPriority w:val="1"/>
    <w:rPr>
      <w:rFonts w:ascii="Courier" w:hAnsi="Courier" w:eastAsia="Times New Roman" w:cs="Times New Roman"/>
      <w:sz w:val="24"/>
      <w:lang w:val="en-US" w:eastAsia="en-US" w:bidi="ar-SA"/>
    </w:rPr>
  </w:style>
  <w:style w:type="paragraph" w:customStyle="1" w:styleId="36">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7">
    <w:name w:val="apple-converted-space"/>
    <w:basedOn w:val="5"/>
    <w:qFormat/>
    <w:uiPriority w:val="0"/>
  </w:style>
  <w:style w:type="paragraph" w:customStyle="1" w:styleId="38">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9">
    <w:name w:val="Placeholder Text"/>
    <w:basedOn w:val="5"/>
    <w:qFormat/>
    <w:uiPriority w:val="99"/>
    <w:rPr>
      <w:color w:val="808080"/>
    </w:rPr>
  </w:style>
  <w:style w:type="character" w:customStyle="1" w:styleId="40">
    <w:name w:val="Heading 4 Char_d310ec88-89ee-4488-b218-09358b3324f0"/>
    <w:basedOn w:val="5"/>
    <w:link w:val="4"/>
    <w:qFormat/>
    <w:uiPriority w:val="9"/>
    <w:rPr>
      <w:rFonts w:ascii="Cambria" w:hAnsi="Cambria" w:eastAsia="SimSun" w:cs="Latha"/>
      <w:i/>
      <w:iCs/>
      <w:color w:val="365F91"/>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27</Pages>
  <Words>4525</Words>
  <Characters>28140</Characters>
  <Paragraphs>435</Paragraphs>
  <TotalTime>46</TotalTime>
  <ScaleCrop>false</ScaleCrop>
  <LinksUpToDate>false</LinksUpToDate>
  <CharactersWithSpaces>32558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2024-10-29T10:39:00Z</dcterms:created>
  <dc:creator>AADHI ESHWAR</dc:creator>
  <cp:lastModifiedBy>Sheik Ahamed</cp:lastModifiedBy>
  <cp:lastPrinted>2008-01-23T13:21:00Z</cp:lastPrinted>
  <dcterms:modified xsi:type="dcterms:W3CDTF">2024-11-17T08:43:55Z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ICV">
    <vt:lpwstr>9DB13E5680BA484CBA45E45BE06A8BA3_13</vt:lpwstr>
  </property>
  <property fmtid="{D5CDD505-2E9C-101B-9397-08002B2CF9AE}" pid="4" name="KSOProductBuildVer">
    <vt:lpwstr>1033-12.2.0.18911</vt:lpwstr>
  </property>
</Properties>
</file>